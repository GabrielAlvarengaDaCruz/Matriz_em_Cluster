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C9BC1" w14:textId="77777777" w:rsidR="001A607F" w:rsidRDefault="001A607F" w:rsidP="001A607F">
      <w:pPr>
        <w:pStyle w:val="CapaUniversidadeTitulo"/>
      </w:pPr>
      <w:r>
        <w:t>PONTIFÍCIA UNIVERSIDADE CATÓLICA DE MINAS GERAIS</w:t>
      </w:r>
    </w:p>
    <w:p w14:paraId="53901447" w14:textId="77777777" w:rsidR="001A607F" w:rsidRDefault="001A607F" w:rsidP="001A607F">
      <w:pPr>
        <w:pStyle w:val="CapaDepartamentoTitulo"/>
      </w:pPr>
      <w:r>
        <w:t xml:space="preserve">Curso de Ciência da Computação (Campus de Poços de Caldas) </w:t>
      </w:r>
    </w:p>
    <w:p w14:paraId="5966C77A" w14:textId="77777777" w:rsidR="001A607F" w:rsidRDefault="001A607F" w:rsidP="001A607F">
      <w:pPr>
        <w:pStyle w:val="ParagrafoNormal"/>
      </w:pPr>
    </w:p>
    <w:p w14:paraId="56FF6B6F" w14:textId="77777777" w:rsidR="001A607F" w:rsidRDefault="001A607F" w:rsidP="001A607F">
      <w:pPr>
        <w:pStyle w:val="ParagrafoNormal"/>
      </w:pPr>
    </w:p>
    <w:p w14:paraId="1FC9728B" w14:textId="77777777" w:rsidR="001A607F" w:rsidRDefault="001A607F" w:rsidP="001A607F">
      <w:pPr>
        <w:pStyle w:val="ParagrafoNormal"/>
      </w:pPr>
    </w:p>
    <w:p w14:paraId="0E3C0395" w14:textId="77777777" w:rsidR="001A607F" w:rsidRDefault="001A607F" w:rsidP="001A607F">
      <w:pPr>
        <w:pStyle w:val="ParagrafoNormal"/>
      </w:pPr>
    </w:p>
    <w:p w14:paraId="2F6230BD" w14:textId="77777777" w:rsidR="001A607F" w:rsidRDefault="001A607F" w:rsidP="001A607F">
      <w:pPr>
        <w:pStyle w:val="ParagrafoNormal"/>
      </w:pPr>
    </w:p>
    <w:p w14:paraId="64F492AF" w14:textId="77777777" w:rsidR="001A607F" w:rsidRDefault="001A607F" w:rsidP="001A607F">
      <w:pPr>
        <w:pStyle w:val="ParagrafoNormal"/>
      </w:pPr>
    </w:p>
    <w:p w14:paraId="6E5118AC" w14:textId="7D25EA9F" w:rsidR="00662382" w:rsidRPr="00A541CA" w:rsidRDefault="00D95C1F" w:rsidP="00662382">
      <w:pPr>
        <w:pStyle w:val="CapaMonografiaTitulo"/>
      </w:pPr>
      <w:r>
        <w:t>Busca de valores em uma matriz gerada aleatoriamente</w:t>
      </w:r>
    </w:p>
    <w:p w14:paraId="06E5BDB3" w14:textId="77777777" w:rsidR="001A607F" w:rsidRDefault="001A607F" w:rsidP="001A607F">
      <w:pPr>
        <w:pStyle w:val="ParagrafoNormal"/>
      </w:pPr>
    </w:p>
    <w:p w14:paraId="36AB3F8A" w14:textId="77777777" w:rsidR="001A607F" w:rsidRDefault="001A607F" w:rsidP="001A607F">
      <w:pPr>
        <w:pStyle w:val="ParagrafoNormal"/>
      </w:pPr>
    </w:p>
    <w:p w14:paraId="62B15DDC" w14:textId="77777777" w:rsidR="00172A44" w:rsidRPr="00BF513B" w:rsidRDefault="00172A44" w:rsidP="004B039D">
      <w:pPr>
        <w:pStyle w:val="ParagrafoNormal"/>
        <w:rPr>
          <w:sz w:val="28"/>
          <w:szCs w:val="28"/>
        </w:rPr>
      </w:pPr>
    </w:p>
    <w:p w14:paraId="496A9AC3" w14:textId="77777777" w:rsidR="00D2133E" w:rsidRDefault="007D0E3B" w:rsidP="004B039D">
      <w:pPr>
        <w:pStyle w:val="ParagrafoNormal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Gabriel Alvarenga da Cruz</w:t>
      </w:r>
    </w:p>
    <w:p w14:paraId="19BFFC84" w14:textId="08A65A4E" w:rsidR="002750B9" w:rsidRPr="00BF513B" w:rsidRDefault="00D95C1F" w:rsidP="002750B9">
      <w:pPr>
        <w:pStyle w:val="CapaAutorNom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Fábio </w:t>
      </w:r>
      <w:proofErr w:type="spellStart"/>
      <w:r>
        <w:rPr>
          <w:sz w:val="28"/>
          <w:szCs w:val="28"/>
        </w:rPr>
        <w:t>Doni</w:t>
      </w:r>
      <w:r w:rsidR="007D0E3B">
        <w:rPr>
          <w:sz w:val="28"/>
          <w:szCs w:val="28"/>
        </w:rPr>
        <w:t>ze</w:t>
      </w:r>
      <w:r>
        <w:rPr>
          <w:sz w:val="28"/>
          <w:szCs w:val="28"/>
        </w:rPr>
        <w:t>t</w:t>
      </w:r>
      <w:r w:rsidR="007D0E3B">
        <w:rPr>
          <w:sz w:val="28"/>
          <w:szCs w:val="28"/>
        </w:rPr>
        <w:t>ti</w:t>
      </w:r>
      <w:proofErr w:type="spellEnd"/>
      <w:r w:rsidR="00554138">
        <w:rPr>
          <w:sz w:val="28"/>
          <w:szCs w:val="28"/>
        </w:rPr>
        <w:t xml:space="preserve"> Borges Faria</w:t>
      </w:r>
    </w:p>
    <w:p w14:paraId="754706FA" w14:textId="77777777" w:rsidR="001A607F" w:rsidRDefault="004B039D" w:rsidP="004B039D">
      <w:pPr>
        <w:pStyle w:val="ParagrafoNormal"/>
        <w:jc w:val="right"/>
      </w:pPr>
      <w:r>
        <w:rPr>
          <w:b/>
          <w:sz w:val="28"/>
          <w:szCs w:val="28"/>
        </w:rPr>
        <w:t xml:space="preserve">Prof. </w:t>
      </w:r>
      <w:r w:rsidR="00644FEF" w:rsidRPr="004B039D">
        <w:rPr>
          <w:rFonts w:eastAsia="Calibri"/>
          <w:b/>
          <w:bCs/>
          <w:sz w:val="28"/>
          <w:szCs w:val="28"/>
          <w:lang w:eastAsia="pt-BR"/>
        </w:rPr>
        <w:t xml:space="preserve">Dr. João Carlos de M. </w:t>
      </w:r>
      <w:proofErr w:type="spellStart"/>
      <w:r w:rsidR="00644FEF" w:rsidRPr="004B039D">
        <w:rPr>
          <w:rFonts w:eastAsia="Calibri"/>
          <w:b/>
          <w:bCs/>
          <w:sz w:val="28"/>
          <w:szCs w:val="28"/>
          <w:lang w:eastAsia="pt-BR"/>
        </w:rPr>
        <w:t>Morselli</w:t>
      </w:r>
      <w:proofErr w:type="spellEnd"/>
      <w:r w:rsidR="00644FEF" w:rsidRPr="004B039D">
        <w:rPr>
          <w:rFonts w:eastAsia="Calibri"/>
          <w:b/>
          <w:bCs/>
          <w:sz w:val="28"/>
          <w:szCs w:val="28"/>
          <w:lang w:eastAsia="pt-BR"/>
        </w:rPr>
        <w:t xml:space="preserve"> Jr</w:t>
      </w:r>
    </w:p>
    <w:p w14:paraId="40E39969" w14:textId="77777777" w:rsidR="001A607F" w:rsidRDefault="001A607F" w:rsidP="001A607F">
      <w:pPr>
        <w:pStyle w:val="ParagrafoNormal"/>
      </w:pPr>
    </w:p>
    <w:p w14:paraId="76811CE5" w14:textId="77777777" w:rsidR="001A607F" w:rsidRDefault="001A607F" w:rsidP="001A607F">
      <w:pPr>
        <w:pStyle w:val="ParagrafoNormal"/>
      </w:pPr>
    </w:p>
    <w:p w14:paraId="523E6F88" w14:textId="77777777" w:rsidR="001A607F" w:rsidRDefault="001A607F" w:rsidP="001A607F">
      <w:pPr>
        <w:pStyle w:val="ParagrafoNormal"/>
      </w:pPr>
    </w:p>
    <w:p w14:paraId="40499570" w14:textId="77777777" w:rsidR="001A607F" w:rsidRDefault="001A607F" w:rsidP="001A607F">
      <w:pPr>
        <w:pStyle w:val="ParagrafoNormal"/>
      </w:pPr>
    </w:p>
    <w:p w14:paraId="61F6CC24" w14:textId="77777777" w:rsidR="001A607F" w:rsidRDefault="001A607F" w:rsidP="001A607F">
      <w:pPr>
        <w:pStyle w:val="ParagrafoNormal"/>
      </w:pPr>
    </w:p>
    <w:p w14:paraId="540274D7" w14:textId="77777777" w:rsidR="001A607F" w:rsidRDefault="001A607F" w:rsidP="001A607F">
      <w:pPr>
        <w:pStyle w:val="ParagrafoNormal"/>
      </w:pPr>
    </w:p>
    <w:p w14:paraId="7D494E4B" w14:textId="77777777" w:rsidR="001A607F" w:rsidRDefault="001A607F" w:rsidP="001A607F">
      <w:pPr>
        <w:pStyle w:val="ParagrafoNormal"/>
      </w:pPr>
    </w:p>
    <w:p w14:paraId="004D8C8F" w14:textId="77777777" w:rsidR="001A607F" w:rsidRDefault="001A607F" w:rsidP="001A607F">
      <w:pPr>
        <w:pStyle w:val="ParagrafoNormal"/>
      </w:pPr>
    </w:p>
    <w:p w14:paraId="791B0B18" w14:textId="77777777" w:rsidR="001A607F" w:rsidRDefault="001A607F" w:rsidP="001A607F">
      <w:pPr>
        <w:pStyle w:val="CapaLocalNome"/>
      </w:pPr>
      <w:r>
        <w:t>Poços de Caldas</w:t>
      </w:r>
    </w:p>
    <w:p w14:paraId="1D859A79" w14:textId="77777777" w:rsidR="001A607F" w:rsidRDefault="007D0E3B" w:rsidP="001A607F">
      <w:pPr>
        <w:pStyle w:val="CapaAno"/>
      </w:pPr>
      <w:r>
        <w:t>2017</w:t>
      </w:r>
    </w:p>
    <w:p w14:paraId="2983C616" w14:textId="77777777" w:rsidR="001A607F" w:rsidRDefault="001A607F" w:rsidP="001A607F">
      <w:pPr>
        <w:pStyle w:val="RostoAutorNome"/>
        <w:pageBreakBefore/>
      </w:pPr>
    </w:p>
    <w:p w14:paraId="3F530153" w14:textId="77777777" w:rsidR="001A607F" w:rsidRDefault="001A607F" w:rsidP="001A607F">
      <w:pPr>
        <w:pStyle w:val="ParagrafoNormal"/>
      </w:pPr>
    </w:p>
    <w:p w14:paraId="6E66A3FE" w14:textId="77777777" w:rsidR="004B039D" w:rsidRDefault="004B039D" w:rsidP="001A607F">
      <w:pPr>
        <w:pStyle w:val="ParagrafoNormal"/>
      </w:pPr>
    </w:p>
    <w:p w14:paraId="72AE351E" w14:textId="77777777" w:rsidR="004B039D" w:rsidRDefault="004B039D" w:rsidP="001A607F">
      <w:pPr>
        <w:pStyle w:val="ParagrafoNormal"/>
      </w:pPr>
    </w:p>
    <w:p w14:paraId="2038A4D4" w14:textId="77777777" w:rsidR="004B039D" w:rsidRDefault="004B039D" w:rsidP="001A607F">
      <w:pPr>
        <w:pStyle w:val="ParagrafoNormal"/>
      </w:pPr>
    </w:p>
    <w:p w14:paraId="38182644" w14:textId="77777777" w:rsidR="001A607F" w:rsidRDefault="001A607F" w:rsidP="001A607F">
      <w:pPr>
        <w:pStyle w:val="ParagrafoNormal"/>
      </w:pPr>
    </w:p>
    <w:p w14:paraId="1180E2F6" w14:textId="77777777" w:rsidR="001A607F" w:rsidRDefault="001A607F" w:rsidP="001A607F">
      <w:pPr>
        <w:pStyle w:val="ParagrafoNormal"/>
      </w:pPr>
    </w:p>
    <w:p w14:paraId="188FAC32" w14:textId="77777777" w:rsidR="001A607F" w:rsidRDefault="001A607F" w:rsidP="001A607F">
      <w:pPr>
        <w:pStyle w:val="ParagrafoNormal"/>
      </w:pPr>
    </w:p>
    <w:p w14:paraId="0FCC7D30" w14:textId="77777777" w:rsidR="00D95C1F" w:rsidRPr="00A541CA" w:rsidRDefault="00D95C1F" w:rsidP="00D95C1F">
      <w:pPr>
        <w:pStyle w:val="CapaMonografiaTitulo"/>
      </w:pPr>
      <w:r>
        <w:t>Busca de valores em uma matriz gerada aleatoriamente</w:t>
      </w:r>
    </w:p>
    <w:p w14:paraId="6A48C622" w14:textId="32EB460C" w:rsidR="00662382" w:rsidRPr="00A541CA" w:rsidRDefault="00662382" w:rsidP="00D95C1F">
      <w:pPr>
        <w:pStyle w:val="CapaMonografiaTitulo"/>
        <w:ind w:left="0"/>
        <w:jc w:val="left"/>
      </w:pPr>
    </w:p>
    <w:p w14:paraId="5ACDAFD0" w14:textId="77777777" w:rsidR="001A607F" w:rsidRDefault="001A607F" w:rsidP="001A607F">
      <w:pPr>
        <w:pStyle w:val="ParagrafoNormal"/>
      </w:pPr>
    </w:p>
    <w:p w14:paraId="1FDE9A80" w14:textId="77777777" w:rsidR="001A607F" w:rsidRDefault="001A607F" w:rsidP="001A607F">
      <w:pPr>
        <w:pStyle w:val="ParagrafoNormal"/>
      </w:pPr>
    </w:p>
    <w:p w14:paraId="79AAD5AE" w14:textId="77777777" w:rsidR="001A607F" w:rsidRDefault="001A607F" w:rsidP="001A607F">
      <w:pPr>
        <w:pStyle w:val="ParagrafoNormal"/>
      </w:pPr>
    </w:p>
    <w:p w14:paraId="29D4734A" w14:textId="77777777" w:rsidR="001A607F" w:rsidRDefault="001A607F" w:rsidP="001A607F">
      <w:pPr>
        <w:pStyle w:val="ParagrafoNormal"/>
      </w:pPr>
    </w:p>
    <w:p w14:paraId="5657BA1E" w14:textId="571860F2" w:rsidR="00D2133E" w:rsidRDefault="001A607F" w:rsidP="001A607F">
      <w:pPr>
        <w:pStyle w:val="RostoNotaApresentacao"/>
      </w:pPr>
      <w:r>
        <w:t xml:space="preserve">Trabalho apresentado à disciplina de </w:t>
      </w:r>
      <w:r w:rsidR="00D2133E">
        <w:t>Processamento Paralelo</w:t>
      </w:r>
      <w:r w:rsidR="00662382">
        <w:t xml:space="preserve"> </w:t>
      </w:r>
    </w:p>
    <w:p w14:paraId="7E8C01BD" w14:textId="77777777" w:rsidR="001A607F" w:rsidRDefault="001A607F" w:rsidP="001A607F">
      <w:pPr>
        <w:pStyle w:val="RostoNotaApresentacao"/>
      </w:pPr>
      <w:r>
        <w:t xml:space="preserve">Curso de Ciência da Computação da Pontifícia Universidade Católica de Minas Gerais (Campus de Poços de Caldas). </w:t>
      </w:r>
    </w:p>
    <w:p w14:paraId="5C2B9EA1" w14:textId="77777777" w:rsidR="001A607F" w:rsidRDefault="001A607F" w:rsidP="001A607F">
      <w:pPr>
        <w:pStyle w:val="ParagrafoNormal"/>
      </w:pPr>
    </w:p>
    <w:p w14:paraId="107160C8" w14:textId="77777777" w:rsidR="001A607F" w:rsidRDefault="001A607F" w:rsidP="001A607F">
      <w:pPr>
        <w:pStyle w:val="ParagrafoNormal"/>
      </w:pPr>
    </w:p>
    <w:p w14:paraId="689A8769" w14:textId="77777777" w:rsidR="001A607F" w:rsidRDefault="001A607F" w:rsidP="001A607F">
      <w:pPr>
        <w:pStyle w:val="ParagrafoNormal"/>
      </w:pPr>
    </w:p>
    <w:p w14:paraId="0B49AE2D" w14:textId="77777777" w:rsidR="001A607F" w:rsidRDefault="001A607F" w:rsidP="001A607F">
      <w:pPr>
        <w:pStyle w:val="ParagrafoNormal"/>
      </w:pPr>
    </w:p>
    <w:p w14:paraId="24AB9E76" w14:textId="77777777" w:rsidR="001A607F" w:rsidRDefault="001A607F" w:rsidP="001A607F">
      <w:pPr>
        <w:pStyle w:val="ParagrafoNormal"/>
      </w:pPr>
    </w:p>
    <w:p w14:paraId="66EACB7D" w14:textId="77777777" w:rsidR="001A607F" w:rsidRDefault="001A607F" w:rsidP="001A607F">
      <w:pPr>
        <w:pStyle w:val="ParagrafoNormal"/>
      </w:pPr>
    </w:p>
    <w:p w14:paraId="588D6435" w14:textId="77777777" w:rsidR="001A607F" w:rsidRDefault="001A607F" w:rsidP="001A607F">
      <w:pPr>
        <w:pStyle w:val="ParagrafoNormal"/>
      </w:pPr>
    </w:p>
    <w:p w14:paraId="2092E87D" w14:textId="77777777" w:rsidR="00E92860" w:rsidRDefault="001A607F" w:rsidP="00E92860">
      <w:pPr>
        <w:pStyle w:val="RostoLocalNome"/>
      </w:pPr>
      <w:r>
        <w:t>Poços de Caldas</w:t>
      </w:r>
    </w:p>
    <w:p w14:paraId="2A009C0B" w14:textId="3EEDC832" w:rsidR="001A607F" w:rsidRDefault="007D0E3B" w:rsidP="00E92860">
      <w:pPr>
        <w:pStyle w:val="RostoLocalNome"/>
      </w:pPr>
      <w:r>
        <w:t>2017</w:t>
      </w:r>
    </w:p>
    <w:p w14:paraId="746F088B" w14:textId="77777777" w:rsidR="001A607F" w:rsidRDefault="001A607F" w:rsidP="001E4005">
      <w:pPr>
        <w:spacing w:before="120" w:after="120" w:line="360" w:lineRule="auto"/>
        <w:ind w:left="0" w:firstLine="709"/>
        <w:jc w:val="both"/>
        <w:rPr>
          <w:sz w:val="24"/>
          <w:szCs w:val="24"/>
          <w:lang w:val="en-US"/>
        </w:rPr>
      </w:pPr>
    </w:p>
    <w:p w14:paraId="62A79F53" w14:textId="77777777" w:rsidR="00DB0A36" w:rsidRDefault="00DB0A36" w:rsidP="00DB0A36">
      <w:pPr>
        <w:pStyle w:val="TtuloEspecialNoApareceNoSumrio"/>
        <w:pageBreakBefore/>
      </w:pPr>
      <w:r>
        <w:lastRenderedPageBreak/>
        <w:t>Resumo</w:t>
      </w:r>
    </w:p>
    <w:p w14:paraId="53982378" w14:textId="68308FD0" w:rsidR="00DB0A36" w:rsidRDefault="007D0E3B" w:rsidP="00DB0A36">
      <w:pPr>
        <w:pStyle w:val="ResumoTexto"/>
        <w:spacing w:before="120" w:after="120" w:line="360" w:lineRule="auto"/>
        <w:ind w:left="0" w:firstLine="851"/>
        <w:jc w:val="both"/>
      </w:pPr>
      <w:r>
        <w:t>O trabalho acadêmico em questão utiliza os conceitos abordados em sala de aula e laboratório, bem como</w:t>
      </w:r>
      <w:r w:rsidR="00751A5A">
        <w:t>, conteúdos extraclasse</w:t>
      </w:r>
      <w:r w:rsidR="00051BAA">
        <w:t>, adquiridos em literatura, relacionados ao processamento paralelo.</w:t>
      </w:r>
    </w:p>
    <w:p w14:paraId="0E959727" w14:textId="5A12F3F1" w:rsidR="00DB0A36" w:rsidRDefault="00DB0A36" w:rsidP="00DB0A36">
      <w:pPr>
        <w:pStyle w:val="ParagrafoNormal"/>
        <w:ind w:firstLine="851"/>
      </w:pPr>
      <w:r>
        <w:t>Disponibilizar tarefas em vários computadores,</w:t>
      </w:r>
      <w:r w:rsidR="00216F06">
        <w:t xml:space="preserve"> </w:t>
      </w:r>
      <w:r w:rsidR="007D0E3B">
        <w:t>é o grande atrativo</w:t>
      </w:r>
      <w:r>
        <w:t xml:space="preserve"> da Programação Paralela. Ressaltando</w:t>
      </w:r>
      <w:r w:rsidR="00051BAA">
        <w:t xml:space="preserve"> que</w:t>
      </w:r>
      <w:r>
        <w:t xml:space="preserve"> </w:t>
      </w:r>
      <w:r w:rsidR="00662382">
        <w:t xml:space="preserve">existem </w:t>
      </w:r>
      <w:r>
        <w:t xml:space="preserve">algumas vantagens como alto desempenho, solução mais natural para problemas paralelos, maior facilidade de implementação de tolerância a falhas e desenvolvimento de programas modulares. </w:t>
      </w:r>
    </w:p>
    <w:p w14:paraId="1BD45D81" w14:textId="77777777" w:rsidR="00DB0A36" w:rsidRPr="009C55EB" w:rsidRDefault="00DB0A36" w:rsidP="00DB0A36">
      <w:pPr>
        <w:pStyle w:val="ParagrafoNormal"/>
        <w:ind w:firstLine="851"/>
      </w:pPr>
    </w:p>
    <w:p w14:paraId="3D13E964" w14:textId="77777777" w:rsidR="00DB0A36" w:rsidRDefault="00DB0A36" w:rsidP="00DB0A36">
      <w:pPr>
        <w:jc w:val="both"/>
      </w:pPr>
    </w:p>
    <w:p w14:paraId="3FED7EC4" w14:textId="77777777" w:rsidR="00DB0A36" w:rsidRDefault="00DB0A36" w:rsidP="00DB0A36">
      <w:pPr>
        <w:jc w:val="both"/>
      </w:pPr>
    </w:p>
    <w:p w14:paraId="1524EC17" w14:textId="77777777" w:rsidR="00DB0A36" w:rsidRPr="00C74115" w:rsidRDefault="00DB0A36" w:rsidP="00DB0A36">
      <w:pPr>
        <w:jc w:val="both"/>
        <w:rPr>
          <w:u w:val="single"/>
        </w:rPr>
      </w:pPr>
    </w:p>
    <w:p w14:paraId="4481DB63" w14:textId="77777777" w:rsidR="00DB0A36" w:rsidRDefault="00DB0A36" w:rsidP="00DB0A36">
      <w:pPr>
        <w:jc w:val="both"/>
      </w:pPr>
    </w:p>
    <w:p w14:paraId="44CA452C" w14:textId="77777777" w:rsidR="00DB0A36" w:rsidRDefault="00DB0A36" w:rsidP="00DB0A36">
      <w:pPr>
        <w:jc w:val="both"/>
      </w:pPr>
    </w:p>
    <w:p w14:paraId="1ECC8B84" w14:textId="77777777" w:rsidR="00DB0A36" w:rsidRDefault="00DB0A36" w:rsidP="00DB0A36">
      <w:pPr>
        <w:jc w:val="both"/>
      </w:pPr>
    </w:p>
    <w:p w14:paraId="28111B53" w14:textId="77777777" w:rsidR="00DB0A36" w:rsidRDefault="00DB0A36" w:rsidP="00DB0A36">
      <w:pPr>
        <w:jc w:val="both"/>
      </w:pPr>
    </w:p>
    <w:p w14:paraId="335206DC" w14:textId="77777777" w:rsidR="00DB0A36" w:rsidRDefault="00DB0A36" w:rsidP="00DB0A36">
      <w:pPr>
        <w:jc w:val="both"/>
      </w:pPr>
    </w:p>
    <w:p w14:paraId="6CDDF93D" w14:textId="77777777" w:rsidR="00DB0A36" w:rsidRDefault="00DB0A36" w:rsidP="00DB0A36">
      <w:pPr>
        <w:jc w:val="both"/>
      </w:pPr>
    </w:p>
    <w:p w14:paraId="1AAF98C4" w14:textId="77777777" w:rsidR="00DB0A36" w:rsidRPr="006B18D5" w:rsidRDefault="00DB0A36" w:rsidP="001E4005">
      <w:pPr>
        <w:spacing w:before="120" w:after="120" w:line="360" w:lineRule="auto"/>
        <w:ind w:left="0" w:firstLine="709"/>
        <w:jc w:val="both"/>
        <w:rPr>
          <w:sz w:val="24"/>
          <w:szCs w:val="24"/>
          <w:lang w:val="en-US"/>
        </w:rPr>
      </w:pPr>
    </w:p>
    <w:p w14:paraId="5D845791" w14:textId="77777777" w:rsidR="001A607F" w:rsidRDefault="001A607F" w:rsidP="001E4005">
      <w:pPr>
        <w:pStyle w:val="TtuloEspecialNoApareceNoSumrio"/>
        <w:pageBreakBefore/>
        <w:jc w:val="both"/>
        <w:sectPr w:rsidR="001A607F">
          <w:headerReference w:type="default" r:id="rId8"/>
          <w:pgSz w:w="11905" w:h="16837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>
        <w:lastRenderedPageBreak/>
        <w:t>Sumário</w:t>
      </w:r>
    </w:p>
    <w:p w14:paraId="582B5F47" w14:textId="77777777" w:rsidR="004671D3" w:rsidRDefault="001A607F">
      <w:pPr>
        <w:pStyle w:val="Sumrio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pt-BR"/>
        </w:rPr>
      </w:pPr>
      <w:r w:rsidRPr="00C81454">
        <w:rPr>
          <w:szCs w:val="24"/>
          <w:u w:val="single"/>
        </w:rPr>
        <w:lastRenderedPageBreak/>
        <w:fldChar w:fldCharType="begin"/>
      </w:r>
      <w:r w:rsidRPr="00C81454">
        <w:rPr>
          <w:szCs w:val="24"/>
          <w:u w:val="single"/>
        </w:rPr>
        <w:instrText xml:space="preserve"> TOC \o "1-9" \t "Título 9;9;Título 8;8;Título 7;7;Título 6;6;Título 5;5;Título 4;4;Título 3;3;Título 2;2;Título 1;1;Anexo;1;Título;1;Anexo_Titulo_2;2;Anexo_Titulo_3;3" \h</w:instrText>
      </w:r>
      <w:r w:rsidRPr="00C81454">
        <w:rPr>
          <w:szCs w:val="24"/>
          <w:u w:val="single"/>
        </w:rPr>
        <w:fldChar w:fldCharType="separate"/>
      </w:r>
      <w:hyperlink w:anchor="_Toc479365464" w:history="1">
        <w:r w:rsidR="004671D3" w:rsidRPr="00597456">
          <w:rPr>
            <w:rStyle w:val="Hiperlink"/>
            <w:noProof/>
          </w:rPr>
          <w:t>1</w:t>
        </w:r>
        <w:r w:rsidR="004671D3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pt-BR"/>
          </w:rPr>
          <w:tab/>
        </w:r>
        <w:r w:rsidR="004671D3" w:rsidRPr="00597456">
          <w:rPr>
            <w:rStyle w:val="Hiperlink"/>
            <w:noProof/>
          </w:rPr>
          <w:t>Introdução</w:t>
        </w:r>
        <w:r w:rsidR="004671D3">
          <w:rPr>
            <w:noProof/>
          </w:rPr>
          <w:tab/>
        </w:r>
        <w:r w:rsidR="004671D3">
          <w:rPr>
            <w:noProof/>
          </w:rPr>
          <w:fldChar w:fldCharType="begin"/>
        </w:r>
        <w:r w:rsidR="004671D3">
          <w:rPr>
            <w:noProof/>
          </w:rPr>
          <w:instrText xml:space="preserve"> PAGEREF _Toc479365464 \h </w:instrText>
        </w:r>
        <w:r w:rsidR="004671D3">
          <w:rPr>
            <w:noProof/>
          </w:rPr>
        </w:r>
        <w:r w:rsidR="004671D3">
          <w:rPr>
            <w:noProof/>
          </w:rPr>
          <w:fldChar w:fldCharType="separate"/>
        </w:r>
        <w:r w:rsidR="004671D3">
          <w:rPr>
            <w:noProof/>
          </w:rPr>
          <w:t>1</w:t>
        </w:r>
        <w:r w:rsidR="004671D3">
          <w:rPr>
            <w:noProof/>
          </w:rPr>
          <w:fldChar w:fldCharType="end"/>
        </w:r>
      </w:hyperlink>
    </w:p>
    <w:p w14:paraId="12F31CE2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65" w:history="1">
        <w:r w:rsidRPr="00597456">
          <w:rPr>
            <w:rStyle w:val="Hi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Considerações Iniciais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3A7C7C5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66" w:history="1">
        <w:r w:rsidRPr="00597456">
          <w:rPr>
            <w:rStyle w:val="Hi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Objetivos e Metas do Trabalho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6A796DA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67" w:history="1">
        <w:r w:rsidRPr="00597456">
          <w:rPr>
            <w:rStyle w:val="Hi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O Código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652EB36" w14:textId="77777777" w:rsidR="004671D3" w:rsidRDefault="004671D3">
      <w:pPr>
        <w:pStyle w:val="Sumrio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pt-BR"/>
        </w:rPr>
      </w:pPr>
      <w:hyperlink w:anchor="_Toc479365468" w:history="1">
        <w:r w:rsidRPr="00597456">
          <w:rPr>
            <w:rStyle w:val="Hi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pt-BR"/>
          </w:rPr>
          <w:tab/>
        </w:r>
        <w:r w:rsidRPr="00597456">
          <w:rPr>
            <w:rStyle w:val="Hiperlink"/>
            <w:noProof/>
          </w:rPr>
          <w:t>Conceitos Introdutórios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6162B11" w14:textId="77777777" w:rsidR="004671D3" w:rsidRDefault="004671D3">
      <w:pPr>
        <w:pStyle w:val="Sumrio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pt-BR"/>
        </w:rPr>
      </w:pPr>
      <w:hyperlink w:anchor="_Toc479365469" w:history="1">
        <w:r w:rsidRPr="00597456">
          <w:rPr>
            <w:rStyle w:val="Hi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pt-BR"/>
          </w:rPr>
          <w:tab/>
        </w:r>
        <w:r w:rsidRPr="00597456">
          <w:rPr>
            <w:rStyle w:val="Hiperlink"/>
            <w:noProof/>
          </w:rPr>
          <w:t>Revisão da Literatura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B7F0AB6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70" w:history="1">
        <w:r w:rsidRPr="00597456">
          <w:rPr>
            <w:rStyle w:val="Hi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Tipos de Programação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3CAB24C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71" w:history="1">
        <w:r w:rsidRPr="00597456">
          <w:rPr>
            <w:rStyle w:val="Hi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Granulação das Tarefas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226E0B5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72" w:history="1">
        <w:r w:rsidRPr="00597456">
          <w:rPr>
            <w:rStyle w:val="Hiper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Desempenho: Speedup e Eficiência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8874417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73" w:history="1">
        <w:r w:rsidRPr="00597456">
          <w:rPr>
            <w:rStyle w:val="Hiperlink"/>
            <w:noProof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Processamento Paralelo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84BF303" w14:textId="77777777" w:rsidR="004671D3" w:rsidRDefault="004671D3">
      <w:pPr>
        <w:pStyle w:val="Sumrio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pt-BR"/>
        </w:rPr>
      </w:pPr>
      <w:hyperlink w:anchor="_Toc479365474" w:history="1">
        <w:r w:rsidRPr="00597456">
          <w:rPr>
            <w:rStyle w:val="Hi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pt-BR"/>
          </w:rPr>
          <w:tab/>
        </w:r>
        <w:r w:rsidRPr="00597456">
          <w:rPr>
            <w:rStyle w:val="Hiperlink"/>
            <w:noProof/>
          </w:rPr>
          <w:t>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4B66699" w14:textId="77777777" w:rsidR="004671D3" w:rsidRDefault="004671D3">
      <w:pPr>
        <w:pStyle w:val="Sumrio2"/>
        <w:rPr>
          <w:rFonts w:asciiTheme="minorHAnsi" w:eastAsiaTheme="minorEastAsia" w:hAnsiTheme="minorHAnsi" w:cstheme="minorBidi"/>
          <w:bCs w:val="0"/>
          <w:noProof/>
          <w:lang w:eastAsia="pt-BR"/>
        </w:rPr>
      </w:pPr>
      <w:hyperlink w:anchor="_Toc479365475" w:history="1">
        <w:r w:rsidRPr="00597456">
          <w:rPr>
            <w:rStyle w:val="Hiperlink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lang w:eastAsia="pt-BR"/>
          </w:rPr>
          <w:tab/>
        </w:r>
        <w:r w:rsidRPr="00597456">
          <w:rPr>
            <w:rStyle w:val="Hiperlink"/>
            <w:noProof/>
          </w:rPr>
          <w:t>Descrição do Trabalho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  <w:bookmarkStart w:id="0" w:name="_GoBack"/>
      <w:bookmarkEnd w:id="0"/>
    </w:p>
    <w:p w14:paraId="548AD160" w14:textId="77777777" w:rsidR="004671D3" w:rsidRDefault="004671D3">
      <w:pPr>
        <w:pStyle w:val="Sumrio1"/>
        <w:tabs>
          <w:tab w:val="left" w:pos="80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pt-BR"/>
        </w:rPr>
      </w:pPr>
      <w:hyperlink w:anchor="_Toc479365476" w:history="1">
        <w:r w:rsidRPr="00597456">
          <w:rPr>
            <w:rStyle w:val="Hi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pt-BR"/>
          </w:rPr>
          <w:tab/>
        </w:r>
        <w:r w:rsidRPr="00597456">
          <w:rPr>
            <w:rStyle w:val="Hiperlink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C8F28E3" w14:textId="77777777" w:rsidR="004671D3" w:rsidRDefault="004671D3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pt-BR"/>
        </w:rPr>
      </w:pPr>
      <w:hyperlink w:anchor="_Toc479365477" w:history="1">
        <w:r w:rsidRPr="00597456">
          <w:rPr>
            <w:rStyle w:val="Hiperlink"/>
            <w:noProof/>
          </w:rPr>
          <w:t>Referências Bibliográficas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_Toc479365477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B24A13C" w14:textId="0E2DFE0E" w:rsidR="00C81454" w:rsidRPr="00BB196E" w:rsidRDefault="001A607F" w:rsidP="00BB196E">
      <w:pPr>
        <w:pStyle w:val="Sumrio3"/>
        <w:tabs>
          <w:tab w:val="right" w:leader="dot" w:pos="9070"/>
        </w:tabs>
        <w:jc w:val="both"/>
        <w:rPr>
          <w:u w:val="single"/>
        </w:rPr>
      </w:pPr>
      <w:r w:rsidRPr="00C81454">
        <w:rPr>
          <w:u w:val="single"/>
        </w:rPr>
        <w:fldChar w:fldCharType="end"/>
      </w:r>
    </w:p>
    <w:p w14:paraId="274A5F34" w14:textId="77777777" w:rsidR="00C81454" w:rsidRPr="00C81454" w:rsidRDefault="00C81454" w:rsidP="00C81454"/>
    <w:p w14:paraId="6B3310A6" w14:textId="77777777" w:rsidR="00C81454" w:rsidRPr="00C81454" w:rsidRDefault="00C81454" w:rsidP="00C81454"/>
    <w:p w14:paraId="2112AA71" w14:textId="77777777" w:rsidR="00C81454" w:rsidRPr="00C81454" w:rsidRDefault="00C81454" w:rsidP="00C81454"/>
    <w:p w14:paraId="64216786" w14:textId="77777777" w:rsidR="00C81454" w:rsidRPr="00C81454" w:rsidRDefault="00C81454" w:rsidP="00C81454"/>
    <w:p w14:paraId="708D5B8A" w14:textId="77777777" w:rsidR="00C81454" w:rsidRPr="00C81454" w:rsidRDefault="00C81454" w:rsidP="00C81454"/>
    <w:p w14:paraId="79FDB17E" w14:textId="77777777" w:rsidR="00C81454" w:rsidRPr="00C81454" w:rsidRDefault="00C81454" w:rsidP="00C81454"/>
    <w:p w14:paraId="148F326D" w14:textId="77777777" w:rsidR="00C81454" w:rsidRPr="00C81454" w:rsidRDefault="00C81454" w:rsidP="00C81454"/>
    <w:p w14:paraId="548E389E" w14:textId="77777777" w:rsidR="00C81454" w:rsidRPr="00C81454" w:rsidRDefault="00C81454" w:rsidP="00C81454"/>
    <w:p w14:paraId="6F1EE800" w14:textId="77777777" w:rsidR="00C81454" w:rsidRPr="00C81454" w:rsidRDefault="00C81454" w:rsidP="00C81454"/>
    <w:p w14:paraId="0FB749B4" w14:textId="77777777" w:rsidR="00C81454" w:rsidRDefault="00C81454" w:rsidP="00C81454">
      <w:pPr>
        <w:tabs>
          <w:tab w:val="left" w:pos="1674"/>
        </w:tabs>
      </w:pPr>
      <w:r>
        <w:tab/>
      </w:r>
    </w:p>
    <w:p w14:paraId="0593420E" w14:textId="77777777" w:rsidR="00C81454" w:rsidRDefault="00C81454" w:rsidP="00C81454"/>
    <w:p w14:paraId="7D59C762" w14:textId="77777777" w:rsidR="00E00AE5" w:rsidRPr="00C81454" w:rsidRDefault="00E00AE5" w:rsidP="00C81454">
      <w:pPr>
        <w:sectPr w:rsidR="00E00AE5" w:rsidRPr="00C81454">
          <w:headerReference w:type="even" r:id="rId9"/>
          <w:headerReference w:type="default" r:id="rId10"/>
          <w:headerReference w:type="first" r:id="rId11"/>
          <w:type w:val="continuous"/>
          <w:pgSz w:w="11905" w:h="16837"/>
          <w:pgMar w:top="1701" w:right="1134" w:bottom="1134" w:left="1701" w:header="720" w:footer="720" w:gutter="0"/>
          <w:pgNumType w:fmt="lowerRoman"/>
          <w:cols w:space="720"/>
          <w:docGrid w:linePitch="360"/>
        </w:sectPr>
      </w:pPr>
    </w:p>
    <w:p w14:paraId="7842F28F" w14:textId="77777777" w:rsidR="001A607F" w:rsidRPr="004633F6" w:rsidRDefault="001A607F" w:rsidP="004633F6">
      <w:pPr>
        <w:pStyle w:val="Ttulo1"/>
        <w:jc w:val="both"/>
      </w:pPr>
      <w:bookmarkStart w:id="1" w:name="_Ref34571388"/>
      <w:bookmarkStart w:id="2" w:name="_Toc479365464"/>
      <w:r w:rsidRPr="004633F6">
        <w:lastRenderedPageBreak/>
        <w:t>Introdução</w:t>
      </w:r>
      <w:bookmarkEnd w:id="2"/>
      <w:r w:rsidRPr="004633F6">
        <w:t xml:space="preserve"> </w:t>
      </w:r>
    </w:p>
    <w:bookmarkEnd w:id="1"/>
    <w:p w14:paraId="3B6050CF" w14:textId="418523E9" w:rsidR="001A607F" w:rsidRPr="004633F6" w:rsidRDefault="00626BED" w:rsidP="004633F6">
      <w:pPr>
        <w:pStyle w:val="ParagrafoNormal"/>
      </w:pPr>
      <w:r w:rsidRPr="004633F6">
        <w:t>Este trabalho descreve con</w:t>
      </w:r>
      <w:r w:rsidR="001A607F" w:rsidRPr="004633F6">
        <w:t>ceitos sobre</w:t>
      </w:r>
      <w:r w:rsidR="007D0E3B">
        <w:t xml:space="preserve"> a busca de valores</w:t>
      </w:r>
      <w:r w:rsidR="00D2133E" w:rsidRPr="004633F6">
        <w:t xml:space="preserve"> </w:t>
      </w:r>
      <w:r w:rsidR="007D0E3B">
        <w:t>em uma matriz que tem os mesmos gerados de forma aleatória,</w:t>
      </w:r>
      <w:r w:rsidR="00750966">
        <w:t xml:space="preserve"> a partir do relógio de máquina,</w:t>
      </w:r>
      <w:r w:rsidR="007D0E3B">
        <w:t xml:space="preserve"> comparando-os com valores informados pelo usuário</w:t>
      </w:r>
      <w:r w:rsidR="001A607F" w:rsidRPr="004633F6">
        <w:t>.</w:t>
      </w:r>
      <w:r w:rsidR="002E220E" w:rsidRPr="004633F6">
        <w:t xml:space="preserve"> Apresenta a implementação </w:t>
      </w:r>
      <w:r w:rsidR="00751A5A">
        <w:t>sendo executada seque</w:t>
      </w:r>
      <w:r w:rsidR="007D0E3B">
        <w:t>ncialmente e paralelamente em</w:t>
      </w:r>
      <w:r w:rsidR="002E220E" w:rsidRPr="004633F6">
        <w:t xml:space="preserve"> um cluster</w:t>
      </w:r>
      <w:r w:rsidR="00C74115">
        <w:t xml:space="preserve"> com uma determinada quantidade de nós</w:t>
      </w:r>
      <w:r w:rsidR="007D0E3B">
        <w:t>,</w:t>
      </w:r>
      <w:r w:rsidR="00751A5A">
        <w:t xml:space="preserve"> na ocasião foram utilizados </w:t>
      </w:r>
      <w:r w:rsidR="00665287">
        <w:t>4 nós.</w:t>
      </w:r>
    </w:p>
    <w:p w14:paraId="7908EE96" w14:textId="77777777" w:rsidR="001A607F" w:rsidRPr="004633F6" w:rsidRDefault="001A607F" w:rsidP="004633F6">
      <w:pPr>
        <w:pStyle w:val="Ttulo2"/>
        <w:spacing w:line="360" w:lineRule="auto"/>
        <w:jc w:val="both"/>
        <w:rPr>
          <w:lang w:val="pt-BR"/>
        </w:rPr>
      </w:pPr>
      <w:bookmarkStart w:id="3" w:name="_Toc479365465"/>
      <w:r w:rsidRPr="004633F6">
        <w:rPr>
          <w:lang w:val="pt-BR"/>
        </w:rPr>
        <w:t>Considerações Iniciais</w:t>
      </w:r>
      <w:bookmarkEnd w:id="3"/>
      <w:r w:rsidRPr="004633F6">
        <w:rPr>
          <w:lang w:val="pt-BR"/>
        </w:rPr>
        <w:t xml:space="preserve"> </w:t>
      </w:r>
    </w:p>
    <w:p w14:paraId="66B5E514" w14:textId="48599E86" w:rsidR="001A607F" w:rsidRPr="00750966" w:rsidRDefault="00096AA9" w:rsidP="004633F6">
      <w:pPr>
        <w:pStyle w:val="ParagrafoNormal"/>
      </w:pPr>
      <w:r w:rsidRPr="004633F6">
        <w:t>O Processamento Paralelo</w:t>
      </w:r>
      <w:r w:rsidR="00750966">
        <w:t xml:space="preserve"> (</w:t>
      </w:r>
      <w:proofErr w:type="spellStart"/>
      <w:r w:rsidR="00750966">
        <w:rPr>
          <w:i/>
        </w:rPr>
        <w:t>parallel</w:t>
      </w:r>
      <w:proofErr w:type="spellEnd"/>
      <w:r w:rsidR="00750966">
        <w:rPr>
          <w:i/>
        </w:rPr>
        <w:t xml:space="preserve"> </w:t>
      </w:r>
      <w:proofErr w:type="spellStart"/>
      <w:r w:rsidR="00750966">
        <w:rPr>
          <w:i/>
        </w:rPr>
        <w:t>processing</w:t>
      </w:r>
      <w:proofErr w:type="spellEnd"/>
      <w:r w:rsidR="00750966">
        <w:t>)</w:t>
      </w:r>
      <w:r w:rsidR="009F6751">
        <w:t>, tem como componente a linguagem C que é utilizada para o desenvolvimento de código. O objetivo deste trabalho é</w:t>
      </w:r>
      <w:r w:rsidR="00690AD5">
        <w:t xml:space="preserve"> detectar se o valor informado pelo usuário esta contido dentro da matriz, sabendo-se que a matriz tem seus valores gerados aleatoriamente através do valor do relógio de maquina, ou seja, os valores se alternam a cada execução.</w:t>
      </w:r>
    </w:p>
    <w:p w14:paraId="6B222261" w14:textId="77777777" w:rsidR="001A607F" w:rsidRPr="004633F6" w:rsidRDefault="001A607F" w:rsidP="004633F6">
      <w:pPr>
        <w:pStyle w:val="Ttulo2"/>
        <w:spacing w:line="360" w:lineRule="auto"/>
        <w:jc w:val="both"/>
        <w:rPr>
          <w:lang w:val="pt-BR"/>
        </w:rPr>
      </w:pPr>
      <w:bookmarkStart w:id="4" w:name="_Toc479365466"/>
      <w:r w:rsidRPr="004633F6">
        <w:rPr>
          <w:lang w:val="pt-BR"/>
        </w:rPr>
        <w:t>Objetivos e Metas do Trabalho</w:t>
      </w:r>
      <w:bookmarkEnd w:id="4"/>
      <w:r w:rsidRPr="004633F6">
        <w:rPr>
          <w:lang w:val="pt-BR"/>
        </w:rPr>
        <w:t xml:space="preserve"> </w:t>
      </w:r>
    </w:p>
    <w:p w14:paraId="178DD595" w14:textId="77777777" w:rsidR="001A607F" w:rsidRPr="004633F6" w:rsidRDefault="001A607F" w:rsidP="004633F6">
      <w:pPr>
        <w:pStyle w:val="Default"/>
        <w:spacing w:line="360" w:lineRule="auto"/>
        <w:ind w:firstLine="576"/>
        <w:jc w:val="both"/>
      </w:pPr>
      <w:r w:rsidRPr="004633F6">
        <w:t xml:space="preserve">Este trabalho tem como objetivo </w:t>
      </w:r>
      <w:r w:rsidR="0000635D" w:rsidRPr="004633F6">
        <w:t>o desenvolvimento de códigos em linguagem C em paralelo</w:t>
      </w:r>
      <w:r w:rsidR="00C74115">
        <w:t xml:space="preserve"> e sequencial</w:t>
      </w:r>
      <w:r w:rsidR="007C5ED3" w:rsidRPr="004633F6">
        <w:t>, utilizando a biblioteca Linux chamada MPI</w:t>
      </w:r>
      <w:r w:rsidR="00C74115">
        <w:t xml:space="preserve"> que tem a funcionalidade da divisão e execução do código em vários nós</w:t>
      </w:r>
      <w:r w:rsidR="0050731F">
        <w:t>, para que haja um aumento de poder de processamento na execução das tarefas propostas aos processador</w:t>
      </w:r>
      <w:r w:rsidR="00690AD5">
        <w:t>es, bem como, demonstrar a quanto se assimilou do conteúdo demonstrado tanto na pratica quanto na teoria.</w:t>
      </w:r>
    </w:p>
    <w:p w14:paraId="37476FCC" w14:textId="77777777" w:rsidR="001A607F" w:rsidRPr="004633F6" w:rsidRDefault="001A607F" w:rsidP="004633F6">
      <w:pPr>
        <w:pStyle w:val="Default"/>
        <w:spacing w:line="360" w:lineRule="auto"/>
        <w:ind w:firstLine="576"/>
        <w:jc w:val="both"/>
      </w:pPr>
    </w:p>
    <w:p w14:paraId="4A98C791" w14:textId="6E1B2EC6" w:rsidR="001A607F" w:rsidRPr="004633F6" w:rsidRDefault="003F499A" w:rsidP="004633F6">
      <w:pPr>
        <w:pStyle w:val="Ttulo2"/>
        <w:spacing w:line="360" w:lineRule="auto"/>
        <w:jc w:val="both"/>
        <w:rPr>
          <w:lang w:val="pt-BR"/>
        </w:rPr>
      </w:pPr>
      <w:bookmarkStart w:id="5" w:name="_Toc479365467"/>
      <w:r>
        <w:rPr>
          <w:lang w:val="pt-BR"/>
        </w:rPr>
        <w:t>O Código</w:t>
      </w:r>
      <w:bookmarkEnd w:id="5"/>
      <w:r w:rsidR="001A607F" w:rsidRPr="004633F6">
        <w:rPr>
          <w:lang w:val="pt-BR"/>
        </w:rPr>
        <w:t xml:space="preserve"> </w:t>
      </w:r>
    </w:p>
    <w:p w14:paraId="622CD313" w14:textId="42BF6CC8" w:rsidR="001A607F" w:rsidRPr="004633F6" w:rsidRDefault="003F499A" w:rsidP="004633F6">
      <w:pPr>
        <w:pStyle w:val="ParagrafoNormal"/>
      </w:pPr>
      <w:r>
        <w:t xml:space="preserve">O código gera uma matriz 300x300 </w:t>
      </w:r>
      <w:proofErr w:type="spellStart"/>
      <w:r>
        <w:t>populada</w:t>
      </w:r>
      <w:proofErr w:type="spellEnd"/>
      <w:r>
        <w:t xml:space="preserve"> com dados aleatórios baseados no relógio do sistema, então espera a entrada de dados do usuário e busca se a sequencia existe dentro da matriz. O código sequencial busca por força bruta do começo ao fim da matriz, enquanto que a versão em paralelo divide a</w:t>
      </w:r>
      <w:r w:rsidR="00D95C1F">
        <w:t xml:space="preserve"> matriz pelos nós do cluster para a busca.</w:t>
      </w:r>
    </w:p>
    <w:p w14:paraId="6CAA7217" w14:textId="77777777" w:rsidR="001A607F" w:rsidRPr="004633F6" w:rsidRDefault="001A607F" w:rsidP="004633F6">
      <w:pPr>
        <w:pStyle w:val="Ttulo1"/>
        <w:jc w:val="both"/>
      </w:pPr>
      <w:bookmarkStart w:id="6" w:name="_Toc479365468"/>
      <w:r w:rsidRPr="004633F6">
        <w:lastRenderedPageBreak/>
        <w:t>Conceitos Introdutórios</w:t>
      </w:r>
      <w:bookmarkEnd w:id="6"/>
    </w:p>
    <w:p w14:paraId="61E7D5AA" w14:textId="77777777" w:rsidR="001F6B88" w:rsidRPr="004633F6" w:rsidRDefault="001F6B88" w:rsidP="004633F6">
      <w:pPr>
        <w:spacing w:line="360" w:lineRule="auto"/>
        <w:ind w:left="0"/>
        <w:jc w:val="both"/>
        <w:rPr>
          <w:sz w:val="24"/>
          <w:szCs w:val="24"/>
        </w:rPr>
      </w:pPr>
    </w:p>
    <w:p w14:paraId="15FCB799" w14:textId="08CFD6C4" w:rsidR="00AF6902" w:rsidRPr="004633F6" w:rsidRDefault="001F6B88" w:rsidP="004633F6">
      <w:pPr>
        <w:suppressAutoHyphens w:val="0"/>
        <w:autoSpaceDE w:val="0"/>
        <w:autoSpaceDN w:val="0"/>
        <w:adjustRightInd w:val="0"/>
        <w:spacing w:line="360" w:lineRule="auto"/>
        <w:ind w:left="0" w:firstLine="432"/>
        <w:jc w:val="both"/>
        <w:rPr>
          <w:rFonts w:eastAsia="Calibri"/>
          <w:lang w:eastAsia="pt-BR"/>
        </w:rPr>
      </w:pPr>
      <w:r w:rsidRPr="004633F6">
        <w:rPr>
          <w:rFonts w:eastAsia="Calibri"/>
          <w:sz w:val="24"/>
          <w:szCs w:val="24"/>
          <w:lang w:eastAsia="pt-BR"/>
        </w:rPr>
        <w:t xml:space="preserve">Este trabalho </w:t>
      </w:r>
      <w:r w:rsidR="00674FC8">
        <w:rPr>
          <w:rFonts w:eastAsia="Calibri"/>
          <w:sz w:val="24"/>
          <w:szCs w:val="24"/>
          <w:lang w:eastAsia="pt-BR"/>
        </w:rPr>
        <w:t>introduz conceitos e termos, bem como, definições necessárias para o entendimento e utilização de processamento paralelo e de clusters em sistemas LINUX. Descreve as ferramentas e bibliotecas que se utiliza para a implementação de sistemas MPI.</w:t>
      </w:r>
    </w:p>
    <w:p w14:paraId="1B1C1E15" w14:textId="77777777" w:rsidR="001A607F" w:rsidRPr="004633F6" w:rsidRDefault="001A607F" w:rsidP="004633F6">
      <w:pPr>
        <w:pStyle w:val="Ttulo1"/>
        <w:jc w:val="both"/>
      </w:pPr>
      <w:bookmarkStart w:id="7" w:name="_Toc479365469"/>
      <w:r w:rsidRPr="004633F6">
        <w:lastRenderedPageBreak/>
        <w:t>Revisão da Literatura</w:t>
      </w:r>
      <w:bookmarkEnd w:id="7"/>
    </w:p>
    <w:p w14:paraId="20BAD9A2" w14:textId="77777777" w:rsidR="001431BC" w:rsidRPr="004633F6" w:rsidRDefault="00F13262" w:rsidP="004633F6">
      <w:pPr>
        <w:pStyle w:val="Ttulo2"/>
        <w:spacing w:line="360" w:lineRule="auto"/>
        <w:jc w:val="both"/>
        <w:rPr>
          <w:lang w:val="pt-BR"/>
        </w:rPr>
      </w:pPr>
      <w:bookmarkStart w:id="8" w:name="_Toc479365470"/>
      <w:r w:rsidRPr="004633F6">
        <w:rPr>
          <w:lang w:val="pt-BR"/>
        </w:rPr>
        <w:t>Tipos de Programação</w:t>
      </w:r>
      <w:bookmarkEnd w:id="8"/>
    </w:p>
    <w:p w14:paraId="3B3BD2B3" w14:textId="77777777" w:rsidR="001431BC" w:rsidRPr="004633F6" w:rsidRDefault="00F13262" w:rsidP="004633F6">
      <w:pPr>
        <w:pStyle w:val="ParagrafoNormal"/>
        <w:numPr>
          <w:ilvl w:val="0"/>
          <w:numId w:val="4"/>
        </w:numPr>
      </w:pPr>
      <w:r w:rsidRPr="004633F6">
        <w:t xml:space="preserve">Programação Sequencial: </w:t>
      </w:r>
      <w:r w:rsidR="001431BC" w:rsidRPr="004633F6">
        <w:t>A programação sequencial é definida como várias tarefas sendo executadas uma após a outra, seguindo</w:t>
      </w:r>
      <w:r w:rsidRPr="004633F6">
        <w:t xml:space="preserve"> </w:t>
      </w:r>
      <w:r w:rsidR="0005637B" w:rsidRPr="004633F6">
        <w:t>a sequê</w:t>
      </w:r>
      <w:r w:rsidR="001431BC" w:rsidRPr="004633F6">
        <w:t>ncia</w:t>
      </w:r>
      <w:r w:rsidRPr="004633F6">
        <w:t xml:space="preserve"> de que foi escrita.</w:t>
      </w:r>
    </w:p>
    <w:p w14:paraId="010EF55F" w14:textId="7EA26E4F" w:rsidR="00F13262" w:rsidRPr="004633F6" w:rsidRDefault="00F13262" w:rsidP="004633F6">
      <w:pPr>
        <w:pStyle w:val="ParagrafoNormal"/>
        <w:numPr>
          <w:ilvl w:val="0"/>
          <w:numId w:val="4"/>
        </w:numPr>
      </w:pPr>
      <w:r w:rsidRPr="004633F6">
        <w:t xml:space="preserve">Programação Concorrente: São várias tarefas </w:t>
      </w:r>
      <w:r w:rsidR="0005637B" w:rsidRPr="004633F6">
        <w:t xml:space="preserve">computacionais </w:t>
      </w:r>
      <w:r w:rsidRPr="004633F6">
        <w:t>sendo executadas con</w:t>
      </w:r>
      <w:r w:rsidR="0005637B" w:rsidRPr="004633F6">
        <w:t>correntemente (</w:t>
      </w:r>
      <w:r w:rsidR="004714D6" w:rsidRPr="004633F6">
        <w:t>simultaneamente</w:t>
      </w:r>
      <w:r w:rsidR="0005637B" w:rsidRPr="004633F6">
        <w:t>),</w:t>
      </w:r>
      <w:r w:rsidRPr="004633F6">
        <w:t xml:space="preserve"> podendo ser implementadas como programas separados ou como um conjunto de threads.</w:t>
      </w:r>
    </w:p>
    <w:p w14:paraId="35E7F6E8" w14:textId="4E8149FB" w:rsidR="008641F2" w:rsidRDefault="00F13262" w:rsidP="004633F6">
      <w:pPr>
        <w:pStyle w:val="ParagrafoNormal"/>
        <w:numPr>
          <w:ilvl w:val="0"/>
          <w:numId w:val="4"/>
        </w:numPr>
      </w:pPr>
      <w:r w:rsidRPr="004633F6">
        <w:t xml:space="preserve">Programação </w:t>
      </w:r>
      <w:r w:rsidR="004714D6" w:rsidRPr="004633F6">
        <w:t>Paralela</w:t>
      </w:r>
      <w:r w:rsidRPr="004633F6">
        <w:t>: São processos executados em diferentes processadores, trabalhando para resolver um único problema</w:t>
      </w:r>
      <w:r w:rsidR="003F045E" w:rsidRPr="004633F6">
        <w:t>, vários cálculos ao mesmo tempo.</w:t>
      </w:r>
      <w:r w:rsidR="00E02208">
        <w:t xml:space="preserve"> </w:t>
      </w:r>
    </w:p>
    <w:p w14:paraId="071BBF29" w14:textId="05E0CE1E" w:rsidR="00E02208" w:rsidRPr="004633F6" w:rsidRDefault="00E02208" w:rsidP="00E02208">
      <w:pPr>
        <w:pStyle w:val="ParagrafoNormal"/>
        <w:ind w:left="1429" w:firstLine="0"/>
      </w:pPr>
      <w:r>
        <w:t>Neste trabalho utilizaremos a programação sequencial e a programação paralela.</w:t>
      </w:r>
    </w:p>
    <w:p w14:paraId="1EF8015E" w14:textId="77777777" w:rsidR="00F13262" w:rsidRPr="004633F6" w:rsidRDefault="008641F2" w:rsidP="004633F6">
      <w:pPr>
        <w:pStyle w:val="ParagrafoNormal"/>
        <w:ind w:left="1429" w:firstLine="0"/>
      </w:pPr>
      <w:r w:rsidRPr="004633F6">
        <w:t xml:space="preserve"> </w:t>
      </w:r>
      <w:r w:rsidR="003F045E" w:rsidRPr="004633F6">
        <w:t xml:space="preserve"> </w:t>
      </w:r>
    </w:p>
    <w:p w14:paraId="2B594559" w14:textId="77777777" w:rsidR="008641F2" w:rsidRPr="004633F6" w:rsidRDefault="0005637B" w:rsidP="004633F6">
      <w:pPr>
        <w:pStyle w:val="Ttulo2"/>
        <w:spacing w:line="360" w:lineRule="auto"/>
        <w:jc w:val="both"/>
        <w:rPr>
          <w:lang w:val="pt-BR"/>
        </w:rPr>
      </w:pPr>
      <w:bookmarkStart w:id="9" w:name="_Toc479365471"/>
      <w:r w:rsidRPr="004633F6">
        <w:rPr>
          <w:lang w:val="pt-BR"/>
        </w:rPr>
        <w:t>Granulaç</w:t>
      </w:r>
      <w:r w:rsidR="008641F2" w:rsidRPr="004633F6">
        <w:rPr>
          <w:lang w:val="pt-BR"/>
        </w:rPr>
        <w:t>ão das Tarefas</w:t>
      </w:r>
      <w:bookmarkEnd w:id="9"/>
    </w:p>
    <w:p w14:paraId="1AC624C7" w14:textId="77777777" w:rsidR="008641F2" w:rsidRPr="004633F6" w:rsidRDefault="008641F2" w:rsidP="004633F6">
      <w:pPr>
        <w:pStyle w:val="ParagrafoNormal"/>
      </w:pPr>
      <w:r w:rsidRPr="004633F6">
        <w:t>A granulação se refere a forma como as tarefas são paralelizadas, sendo divididas em:</w:t>
      </w:r>
    </w:p>
    <w:p w14:paraId="3E7D97AC" w14:textId="77777777" w:rsidR="008641F2" w:rsidRPr="004633F6" w:rsidRDefault="008641F2" w:rsidP="004633F6">
      <w:pPr>
        <w:pStyle w:val="ParagrafoNormal"/>
        <w:numPr>
          <w:ilvl w:val="0"/>
          <w:numId w:val="5"/>
        </w:numPr>
      </w:pPr>
      <w:r w:rsidRPr="004633F6">
        <w:t>Granulação Fina: O paralelismo é de baixo nível, tem-se grande número de processos pequenos e simples.</w:t>
      </w:r>
    </w:p>
    <w:p w14:paraId="73306FDB" w14:textId="77777777" w:rsidR="008641F2" w:rsidRPr="004633F6" w:rsidRDefault="008641F2" w:rsidP="004633F6">
      <w:pPr>
        <w:pStyle w:val="ParagrafoNormal"/>
        <w:ind w:left="1429" w:firstLine="0"/>
      </w:pPr>
      <w:r w:rsidRPr="004633F6">
        <w:t xml:space="preserve">Unidade de Paralelismo: </w:t>
      </w:r>
      <w:r w:rsidR="00F37469" w:rsidRPr="004633F6">
        <w:t>instruções/operações.</w:t>
      </w:r>
    </w:p>
    <w:p w14:paraId="2440249D" w14:textId="77777777" w:rsidR="00F37469" w:rsidRPr="004633F6" w:rsidRDefault="00F37469" w:rsidP="004633F6">
      <w:pPr>
        <w:pStyle w:val="ParagrafoNormal"/>
        <w:numPr>
          <w:ilvl w:val="0"/>
          <w:numId w:val="5"/>
        </w:numPr>
      </w:pPr>
      <w:r w:rsidRPr="004633F6">
        <w:t>Granulação Média: Paralelismo de nível médio, tendo-se vários processos.</w:t>
      </w:r>
    </w:p>
    <w:p w14:paraId="4BC95ED8" w14:textId="77777777" w:rsidR="00F37469" w:rsidRPr="004633F6" w:rsidRDefault="00F37469" w:rsidP="004633F6">
      <w:pPr>
        <w:pStyle w:val="ParagrafoNormal"/>
        <w:ind w:left="1429" w:firstLine="0"/>
      </w:pPr>
      <w:r w:rsidRPr="004633F6">
        <w:t>Unidade de Paralelismo: procedimentos/funções/loops.</w:t>
      </w:r>
    </w:p>
    <w:p w14:paraId="07486D13" w14:textId="77777777" w:rsidR="00F37469" w:rsidRPr="004633F6" w:rsidRDefault="00F37469" w:rsidP="004633F6">
      <w:pPr>
        <w:pStyle w:val="ParagrafoNormal"/>
        <w:numPr>
          <w:ilvl w:val="0"/>
          <w:numId w:val="5"/>
        </w:numPr>
      </w:pPr>
      <w:r w:rsidRPr="004633F6">
        <w:t>Granulação Grossa: Paralelismo de alto nível, usando de poucos processos grandes e complexos.</w:t>
      </w:r>
    </w:p>
    <w:p w14:paraId="008D14E6" w14:textId="77777777" w:rsidR="00F37469" w:rsidRPr="004633F6" w:rsidRDefault="00F37469" w:rsidP="004633F6">
      <w:pPr>
        <w:pStyle w:val="ParagrafoNormal"/>
        <w:ind w:left="1429" w:firstLine="0"/>
      </w:pPr>
      <w:r w:rsidRPr="004633F6">
        <w:t>Unidade de Paralelismo: Processos/Programas.</w:t>
      </w:r>
    </w:p>
    <w:p w14:paraId="3F67685D" w14:textId="77777777" w:rsidR="00C31E6E" w:rsidRPr="004633F6" w:rsidRDefault="00C31E6E" w:rsidP="004633F6">
      <w:pPr>
        <w:pStyle w:val="ParagrafoNormal"/>
        <w:ind w:left="1429" w:firstLine="0"/>
      </w:pPr>
    </w:p>
    <w:p w14:paraId="7D1B8316" w14:textId="77777777" w:rsidR="00C31E6E" w:rsidRPr="004633F6" w:rsidRDefault="00C31E6E" w:rsidP="004633F6">
      <w:pPr>
        <w:pStyle w:val="ParagrafoNormal"/>
        <w:ind w:left="1429" w:firstLine="0"/>
      </w:pPr>
    </w:p>
    <w:p w14:paraId="2380DD5A" w14:textId="5811B7C4" w:rsidR="00C31E6E" w:rsidRPr="004633F6" w:rsidRDefault="00C31E6E" w:rsidP="004633F6">
      <w:pPr>
        <w:pStyle w:val="Ttulo2"/>
        <w:spacing w:line="360" w:lineRule="auto"/>
        <w:jc w:val="both"/>
        <w:rPr>
          <w:lang w:val="pt-BR"/>
        </w:rPr>
      </w:pPr>
      <w:bookmarkStart w:id="10" w:name="_Toc479365472"/>
      <w:r w:rsidRPr="004633F6">
        <w:rPr>
          <w:lang w:val="pt-BR"/>
        </w:rPr>
        <w:lastRenderedPageBreak/>
        <w:t xml:space="preserve">Desempenho: </w:t>
      </w:r>
      <w:proofErr w:type="spellStart"/>
      <w:r w:rsidRPr="004633F6">
        <w:rPr>
          <w:lang w:val="pt-BR"/>
        </w:rPr>
        <w:t>Speedup</w:t>
      </w:r>
      <w:proofErr w:type="spellEnd"/>
      <w:r w:rsidR="003222DD">
        <w:rPr>
          <w:lang w:val="pt-BR"/>
        </w:rPr>
        <w:t xml:space="preserve"> e Eficiência</w:t>
      </w:r>
      <w:bookmarkEnd w:id="10"/>
    </w:p>
    <w:p w14:paraId="21B89100" w14:textId="77777777" w:rsidR="00C31E6E" w:rsidRPr="004633F6" w:rsidRDefault="00C31E6E" w:rsidP="004633F6">
      <w:pPr>
        <w:pStyle w:val="ParagrafoNormal"/>
      </w:pPr>
      <w:r w:rsidRPr="004633F6">
        <w:t>Uma das principais preocupações da programação paralela é reduzir o tempo de processamento de uma determinada aplicação (</w:t>
      </w:r>
      <w:proofErr w:type="spellStart"/>
      <w:r w:rsidRPr="004633F6">
        <w:t>speedup</w:t>
      </w:r>
      <w:proofErr w:type="spellEnd"/>
      <w:r w:rsidRPr="004633F6">
        <w:t>)</w:t>
      </w:r>
      <w:r w:rsidR="00785329" w:rsidRPr="004633F6">
        <w:t xml:space="preserve"> e manter a eficiência do código.</w:t>
      </w:r>
    </w:p>
    <w:p w14:paraId="409F7588" w14:textId="77777777" w:rsidR="00C31E6E" w:rsidRPr="004633F6" w:rsidRDefault="00C31E6E" w:rsidP="004633F6">
      <w:pPr>
        <w:pStyle w:val="ParagrafoNormal"/>
      </w:pPr>
      <w:r w:rsidRPr="004633F6">
        <w:t xml:space="preserve">O </w:t>
      </w:r>
      <w:proofErr w:type="spellStart"/>
      <w:r w:rsidRPr="004633F6">
        <w:t>speedup</w:t>
      </w:r>
      <w:proofErr w:type="spellEnd"/>
      <w:r w:rsidRPr="004633F6">
        <w:t xml:space="preserve"> (</w:t>
      </w:r>
      <w:proofErr w:type="spellStart"/>
      <w:r w:rsidRPr="004633F6">
        <w:t>Sp</w:t>
      </w:r>
      <w:proofErr w:type="spellEnd"/>
      <w:r w:rsidRPr="004633F6">
        <w:t>) é a rel</w:t>
      </w:r>
      <w:r w:rsidR="00F126E7">
        <w:t>a</w:t>
      </w:r>
      <w:r w:rsidRPr="004633F6">
        <w:t xml:space="preserve">ção entre o tempo para se executar um algoritmo em um único processador (T1) e o tempo para executá-los em </w:t>
      </w:r>
      <w:r w:rsidR="00785329" w:rsidRPr="004633F6">
        <w:t>p</w:t>
      </w:r>
      <w:r w:rsidRPr="004633F6">
        <w:t xml:space="preserve"> processadores (</w:t>
      </w:r>
      <w:proofErr w:type="spellStart"/>
      <w:r w:rsidRPr="004633F6">
        <w:t>Tp</w:t>
      </w:r>
      <w:proofErr w:type="spellEnd"/>
      <w:proofErr w:type="gramStart"/>
      <w:r w:rsidRPr="004633F6">
        <w:t>) :</w:t>
      </w:r>
      <w:proofErr w:type="gramEnd"/>
      <w:r w:rsidRPr="004633F6">
        <w:t xml:space="preserve"> </w:t>
      </w:r>
      <w:proofErr w:type="spellStart"/>
      <w:r w:rsidRPr="004633F6">
        <w:t>Sp</w:t>
      </w:r>
      <w:proofErr w:type="spellEnd"/>
      <w:r w:rsidRPr="004633F6">
        <w:t xml:space="preserve"> = T1/</w:t>
      </w:r>
      <w:proofErr w:type="spellStart"/>
      <w:r w:rsidRPr="004633F6">
        <w:t>Tp</w:t>
      </w:r>
      <w:proofErr w:type="spellEnd"/>
      <w:r w:rsidRPr="004633F6">
        <w:t>.</w:t>
      </w:r>
    </w:p>
    <w:p w14:paraId="406CB5A7" w14:textId="77777777" w:rsidR="00785329" w:rsidRPr="004633F6" w:rsidRDefault="00785329" w:rsidP="004633F6">
      <w:pPr>
        <w:pStyle w:val="ParagrafoNormal"/>
      </w:pPr>
      <w:r w:rsidRPr="004633F6">
        <w:t>A eficiência (</w:t>
      </w:r>
      <w:proofErr w:type="spellStart"/>
      <w:r w:rsidRPr="004633F6">
        <w:t>Ef</w:t>
      </w:r>
      <w:proofErr w:type="spellEnd"/>
      <w:r w:rsidRPr="004633F6">
        <w:t xml:space="preserve">) é a relação entre </w:t>
      </w:r>
      <w:proofErr w:type="spellStart"/>
      <w:r w:rsidRPr="004633F6">
        <w:t>speedup</w:t>
      </w:r>
      <w:proofErr w:type="spellEnd"/>
      <w:r w:rsidRPr="004633F6">
        <w:t xml:space="preserve"> (</w:t>
      </w:r>
      <w:proofErr w:type="spellStart"/>
      <w:r w:rsidRPr="004633F6">
        <w:t>Sp</w:t>
      </w:r>
      <w:proofErr w:type="spellEnd"/>
      <w:r w:rsidRPr="004633F6">
        <w:t>) e o número de processadores (p</w:t>
      </w:r>
      <w:proofErr w:type="gramStart"/>
      <w:r w:rsidRPr="004633F6">
        <w:t>) :</w:t>
      </w:r>
      <w:proofErr w:type="gramEnd"/>
      <w:r w:rsidRPr="004633F6">
        <w:t xml:space="preserve"> </w:t>
      </w:r>
    </w:p>
    <w:p w14:paraId="258199F1" w14:textId="77777777" w:rsidR="00D45C65" w:rsidRPr="004633F6" w:rsidRDefault="00785329" w:rsidP="004633F6">
      <w:pPr>
        <w:pStyle w:val="ParagrafoNormal"/>
        <w:ind w:firstLine="0"/>
      </w:pPr>
      <w:proofErr w:type="spellStart"/>
      <w:r w:rsidRPr="004633F6">
        <w:t>Ef</w:t>
      </w:r>
      <w:proofErr w:type="spellEnd"/>
      <w:r w:rsidRPr="004633F6">
        <w:t xml:space="preserve"> = </w:t>
      </w:r>
      <w:proofErr w:type="spellStart"/>
      <w:r w:rsidRPr="004633F6">
        <w:t>Sp</w:t>
      </w:r>
      <w:proofErr w:type="spellEnd"/>
      <w:r w:rsidRPr="004633F6">
        <w:t>/p.</w:t>
      </w:r>
    </w:p>
    <w:p w14:paraId="77FB76F5" w14:textId="1A2477ED" w:rsidR="00F126E7" w:rsidRDefault="00F126E7" w:rsidP="004633F6">
      <w:pPr>
        <w:pStyle w:val="ParagrafoNormal"/>
        <w:ind w:firstLine="708"/>
      </w:pPr>
      <w:r>
        <w:t>N</w:t>
      </w:r>
      <w:r w:rsidR="00CA7345">
        <w:t>o</w:t>
      </w:r>
      <w:r w:rsidR="00E02208">
        <w:t xml:space="preserve"> trabalho realizado por nós</w:t>
      </w:r>
      <w:r w:rsidR="00D45C65" w:rsidRPr="004633F6">
        <w:t>, através d</w:t>
      </w:r>
      <w:r>
        <w:t>os</w:t>
      </w:r>
      <w:r w:rsidR="00D45C65" w:rsidRPr="004633F6">
        <w:t xml:space="preserve"> teste</w:t>
      </w:r>
      <w:r w:rsidR="0005637B" w:rsidRPr="004633F6">
        <w:t>s</w:t>
      </w:r>
      <w:r w:rsidR="00D45C65" w:rsidRPr="004633F6">
        <w:t xml:space="preserve">, </w:t>
      </w:r>
      <w:r w:rsidR="00314D1D">
        <w:t>fazemos a verificação se de fato ocorreu a população de toda a m</w:t>
      </w:r>
      <w:r w:rsidR="004F2192">
        <w:t>atriz com valores aleatórios, a partir do valor de relógio da maquina.</w:t>
      </w:r>
    </w:p>
    <w:p w14:paraId="050F8EFE" w14:textId="510C7B6A" w:rsidR="00D45C65" w:rsidRDefault="004F2192" w:rsidP="004633F6">
      <w:pPr>
        <w:pStyle w:val="ParagrafoNormal"/>
        <w:ind w:firstLine="708"/>
      </w:pPr>
      <w:r>
        <w:t xml:space="preserve">O gráfico abaixo mostra o tempo </w:t>
      </w:r>
      <w:r w:rsidR="00571C2F">
        <w:t xml:space="preserve">médio </w:t>
      </w:r>
      <w:r>
        <w:t>utilizado em paralelo e sequencial, durante a execução dos códigos</w:t>
      </w:r>
      <w:r w:rsidR="004F4E6E">
        <w:t>.</w:t>
      </w:r>
    </w:p>
    <w:p w14:paraId="071683D8" w14:textId="6F5D056D" w:rsidR="00FD5A23" w:rsidRDefault="00213E37" w:rsidP="004633F6">
      <w:pPr>
        <w:pStyle w:val="ParagrafoNormal"/>
        <w:ind w:firstLine="708"/>
      </w:pPr>
      <w:r>
        <w:rPr>
          <w:noProof/>
          <w:lang w:eastAsia="pt-BR"/>
        </w:rPr>
        <w:drawing>
          <wp:inline distT="0" distB="0" distL="0" distR="0" wp14:anchorId="5EA61CD5" wp14:editId="158B53DE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2FB39A" w14:textId="2A997191" w:rsidR="00571C2F" w:rsidRDefault="00571C2F" w:rsidP="00571C2F">
      <w:pPr>
        <w:pStyle w:val="ParagrafoNormal"/>
        <w:ind w:firstLine="708"/>
      </w:pPr>
      <w:r>
        <w:t xml:space="preserve">Podemos verificar um </w:t>
      </w:r>
      <w:proofErr w:type="spellStart"/>
      <w:r>
        <w:t>speedup</w:t>
      </w:r>
      <w:proofErr w:type="spellEnd"/>
      <w:r>
        <w:t xml:space="preserve"> médio de </w:t>
      </w:r>
      <w:r>
        <w:t>1,523</w:t>
      </w:r>
      <w:r>
        <w:t xml:space="preserve">. Considerando que utilizamos um cluster com 4 nós de processamento, a eficiência média ficou em torno de </w:t>
      </w:r>
      <w:r w:rsidR="003222DD">
        <w:t>0,380 (Todos os valores foram aproximados para 3 casas decimais).</w:t>
      </w:r>
    </w:p>
    <w:p w14:paraId="5BCC11A1" w14:textId="77777777" w:rsidR="004F2192" w:rsidRDefault="004F2192" w:rsidP="004633F6">
      <w:pPr>
        <w:pStyle w:val="ParagrafoNormal"/>
        <w:tabs>
          <w:tab w:val="left" w:pos="7797"/>
        </w:tabs>
        <w:ind w:firstLine="0"/>
      </w:pPr>
    </w:p>
    <w:p w14:paraId="5BA68B8F" w14:textId="77777777" w:rsidR="003222DD" w:rsidRDefault="003222DD" w:rsidP="004633F6">
      <w:pPr>
        <w:pStyle w:val="ParagrafoNormal"/>
        <w:tabs>
          <w:tab w:val="left" w:pos="7797"/>
        </w:tabs>
        <w:ind w:firstLine="0"/>
      </w:pPr>
    </w:p>
    <w:p w14:paraId="1AA8D2FF" w14:textId="2DEA58BC" w:rsidR="006C46C0" w:rsidRDefault="006C46C0" w:rsidP="004633F6">
      <w:pPr>
        <w:pStyle w:val="ParagrafoNormal"/>
        <w:tabs>
          <w:tab w:val="left" w:pos="7797"/>
        </w:tabs>
        <w:ind w:firstLine="0"/>
      </w:pPr>
      <w:r>
        <w:lastRenderedPageBreak/>
        <w:t xml:space="preserve">Os valores </w:t>
      </w:r>
      <w:r w:rsidR="00314D1D">
        <w:t>aleatórios gerados na nossa primeira execução,</w:t>
      </w:r>
      <w:r>
        <w:t xml:space="preserve"> foram os seguintes:</w:t>
      </w:r>
    </w:p>
    <w:p w14:paraId="53FE5CF1" w14:textId="77777777" w:rsidR="00D95C1F" w:rsidRDefault="00D95C1F" w:rsidP="004633F6">
      <w:pPr>
        <w:pStyle w:val="ParagrafoNormal"/>
        <w:tabs>
          <w:tab w:val="left" w:pos="7797"/>
        </w:tabs>
        <w:ind w:firstLine="0"/>
      </w:pPr>
    </w:p>
    <w:p w14:paraId="3DEB0353" w14:textId="1746244C" w:rsidR="00314D1D" w:rsidRDefault="002D0FFA" w:rsidP="004633F6">
      <w:pPr>
        <w:pStyle w:val="ParagrafoNormal"/>
        <w:tabs>
          <w:tab w:val="left" w:pos="7797"/>
        </w:tabs>
        <w:ind w:firstLine="0"/>
      </w:pPr>
      <w:r>
        <w:rPr>
          <w:noProof/>
          <w:lang w:eastAsia="pt-BR"/>
        </w:rPr>
        <w:drawing>
          <wp:inline distT="0" distB="0" distL="0" distR="0" wp14:anchorId="78EB234A" wp14:editId="1FA08AF0">
            <wp:extent cx="5759450" cy="251650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ores_aleatorios_matri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074" w14:textId="6866C976" w:rsidR="004F2192" w:rsidRDefault="002D0FFA" w:rsidP="004124B7">
      <w:pPr>
        <w:pStyle w:val="ParagrafoNormal"/>
        <w:tabs>
          <w:tab w:val="left" w:pos="7797"/>
        </w:tabs>
        <w:ind w:firstLine="0"/>
      </w:pPr>
      <w:r>
        <w:t xml:space="preserve">                                                             </w:t>
      </w:r>
      <w:r>
        <w:tab/>
      </w:r>
    </w:p>
    <w:p w14:paraId="325C235A" w14:textId="77777777" w:rsidR="00D95C1F" w:rsidRDefault="00D95C1F" w:rsidP="004124B7">
      <w:pPr>
        <w:pStyle w:val="ParagrafoNormal"/>
        <w:tabs>
          <w:tab w:val="left" w:pos="7797"/>
        </w:tabs>
        <w:ind w:firstLine="0"/>
      </w:pPr>
    </w:p>
    <w:p w14:paraId="13C50AFD" w14:textId="77777777" w:rsidR="00D95C1F" w:rsidRDefault="00D95C1F" w:rsidP="004124B7">
      <w:pPr>
        <w:pStyle w:val="ParagrafoNormal"/>
        <w:tabs>
          <w:tab w:val="left" w:pos="7797"/>
        </w:tabs>
        <w:ind w:firstLine="0"/>
      </w:pPr>
    </w:p>
    <w:p w14:paraId="4782B4AE" w14:textId="77777777" w:rsidR="001A607F" w:rsidRPr="004529D2" w:rsidRDefault="0000635D" w:rsidP="004529D2">
      <w:pPr>
        <w:pStyle w:val="Ttulo2"/>
        <w:spacing w:line="360" w:lineRule="auto"/>
        <w:jc w:val="both"/>
        <w:rPr>
          <w:lang w:val="pt-BR"/>
        </w:rPr>
      </w:pPr>
      <w:bookmarkStart w:id="11" w:name="_Toc479365473"/>
      <w:r w:rsidRPr="004529D2">
        <w:rPr>
          <w:lang w:val="pt-BR"/>
        </w:rPr>
        <w:t>Processamento Paralelo</w:t>
      </w:r>
      <w:bookmarkEnd w:id="11"/>
    </w:p>
    <w:p w14:paraId="7C5A49A1" w14:textId="77777777" w:rsidR="001A4971" w:rsidRPr="001A4971" w:rsidRDefault="001A4971" w:rsidP="001A4971">
      <w:pPr>
        <w:suppressAutoHyphens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4"/>
          <w:szCs w:val="24"/>
          <w:lang w:eastAsia="pt-BR"/>
        </w:rPr>
      </w:pPr>
      <w:r w:rsidRPr="001A4971">
        <w:rPr>
          <w:rFonts w:eastAsia="Calibri"/>
          <w:sz w:val="24"/>
          <w:szCs w:val="24"/>
          <w:lang w:eastAsia="pt-BR"/>
        </w:rPr>
        <w:t>O processamento paralelo (</w:t>
      </w:r>
      <w:proofErr w:type="spellStart"/>
      <w:r w:rsidRPr="001A4971">
        <w:rPr>
          <w:rFonts w:eastAsia="Calibri"/>
          <w:sz w:val="24"/>
          <w:szCs w:val="24"/>
          <w:lang w:eastAsia="pt-BR"/>
        </w:rPr>
        <w:t>parallel</w:t>
      </w:r>
      <w:proofErr w:type="spellEnd"/>
      <w:r w:rsidRPr="001A4971">
        <w:rPr>
          <w:rFonts w:eastAsia="Calibri"/>
          <w:sz w:val="24"/>
          <w:szCs w:val="24"/>
          <w:lang w:eastAsia="pt-BR"/>
        </w:rPr>
        <w:t xml:space="preserve"> </w:t>
      </w:r>
      <w:proofErr w:type="spellStart"/>
      <w:r w:rsidRPr="001A4971">
        <w:rPr>
          <w:rFonts w:eastAsia="Calibri"/>
          <w:sz w:val="24"/>
          <w:szCs w:val="24"/>
          <w:lang w:eastAsia="pt-BR"/>
        </w:rPr>
        <w:t>processing</w:t>
      </w:r>
      <w:proofErr w:type="spellEnd"/>
      <w:r w:rsidRPr="001A4971">
        <w:rPr>
          <w:rFonts w:eastAsia="Calibri"/>
          <w:sz w:val="24"/>
          <w:szCs w:val="24"/>
          <w:lang w:eastAsia="pt-BR"/>
        </w:rPr>
        <w:t>) é uma forma eficiente do processamento da informação com ênfase na exploração de eventos simultâneos na execução de um software. A motivação para o processamento paralelo é a possibilidade de aumentar a capacidade de processamento de uma única máquina. Com a limitação tecnológica da velocidade das máquinas sequenciais, a solução empregada para aumentar o poder de processamento é a utilização de processadores em paralelo. Assim, com o paralelismo torna-se possível ultrapassar as limitações impostas pela utilização de um único processador, tais como frequência de operação, dissipação de potência e outras.</w:t>
      </w:r>
    </w:p>
    <w:p w14:paraId="2EC79E33" w14:textId="77777777" w:rsidR="001A4971" w:rsidRPr="001A4971" w:rsidRDefault="001A4971" w:rsidP="001A4971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4"/>
          <w:szCs w:val="24"/>
          <w:lang w:eastAsia="pt-BR"/>
        </w:rPr>
      </w:pPr>
    </w:p>
    <w:p w14:paraId="3B0CD5FB" w14:textId="77777777" w:rsidR="001A4971" w:rsidRPr="001A4971" w:rsidRDefault="001A4971" w:rsidP="001A4971">
      <w:pPr>
        <w:suppressAutoHyphens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4"/>
          <w:szCs w:val="24"/>
          <w:lang w:eastAsia="pt-BR"/>
        </w:rPr>
      </w:pPr>
      <w:r w:rsidRPr="001A4971">
        <w:rPr>
          <w:rFonts w:eastAsia="Calibri"/>
          <w:sz w:val="24"/>
          <w:szCs w:val="24"/>
          <w:lang w:eastAsia="pt-BR"/>
        </w:rPr>
        <w:t>A utilização do paralelismo nos projetos de arquitetura de computadores tem possibilitado um aumento significativo na velocidade de processamento devido à execução simultânea de diversas tarefas. Contudo, os aspectos relacionados ao software paralelo e à paralelização dos programas são essenciais para o desempenho do sistema paralelo.</w:t>
      </w:r>
    </w:p>
    <w:p w14:paraId="7679D4A6" w14:textId="77777777" w:rsidR="001A4971" w:rsidRPr="001A4971" w:rsidRDefault="001A4971" w:rsidP="001A4971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4"/>
          <w:szCs w:val="24"/>
          <w:lang w:eastAsia="pt-BR"/>
        </w:rPr>
      </w:pPr>
    </w:p>
    <w:p w14:paraId="3ADFD5AC" w14:textId="6231946B" w:rsidR="005155C5" w:rsidRPr="004633F6" w:rsidRDefault="001A4971" w:rsidP="001A4971">
      <w:pPr>
        <w:suppressAutoHyphens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4"/>
          <w:szCs w:val="24"/>
          <w:lang w:eastAsia="pt-BR"/>
        </w:rPr>
      </w:pPr>
      <w:r w:rsidRPr="001A4971">
        <w:rPr>
          <w:rFonts w:eastAsia="Calibri"/>
          <w:sz w:val="24"/>
          <w:szCs w:val="24"/>
          <w:lang w:eastAsia="pt-BR"/>
        </w:rPr>
        <w:lastRenderedPageBreak/>
        <w:t>Muitas pessoas imaginam que máquinas paralelas (</w:t>
      </w:r>
      <w:proofErr w:type="spellStart"/>
      <w:r w:rsidRPr="001A4971">
        <w:rPr>
          <w:rFonts w:eastAsia="Calibri"/>
          <w:sz w:val="24"/>
          <w:szCs w:val="24"/>
          <w:lang w:eastAsia="pt-BR"/>
        </w:rPr>
        <w:t>parallel</w:t>
      </w:r>
      <w:proofErr w:type="spellEnd"/>
      <w:r w:rsidRPr="001A4971">
        <w:rPr>
          <w:rFonts w:eastAsia="Calibri"/>
          <w:sz w:val="24"/>
          <w:szCs w:val="24"/>
          <w:lang w:eastAsia="pt-BR"/>
        </w:rPr>
        <w:t xml:space="preserve"> </w:t>
      </w:r>
      <w:proofErr w:type="spellStart"/>
      <w:r w:rsidRPr="001A4971">
        <w:rPr>
          <w:rFonts w:eastAsia="Calibri"/>
          <w:sz w:val="24"/>
          <w:szCs w:val="24"/>
          <w:lang w:eastAsia="pt-BR"/>
        </w:rPr>
        <w:t>machine</w:t>
      </w:r>
      <w:proofErr w:type="spellEnd"/>
      <w:r w:rsidRPr="001A4971">
        <w:rPr>
          <w:rFonts w:eastAsia="Calibri"/>
          <w:sz w:val="24"/>
          <w:szCs w:val="24"/>
          <w:lang w:eastAsia="pt-BR"/>
        </w:rPr>
        <w:t xml:space="preserve">) são somente os supercomputadores, como os listados no Top500 </w:t>
      </w:r>
      <w:proofErr w:type="spellStart"/>
      <w:r w:rsidRPr="001A4971">
        <w:rPr>
          <w:rFonts w:eastAsia="Calibri"/>
          <w:sz w:val="24"/>
          <w:szCs w:val="24"/>
          <w:lang w:eastAsia="pt-BR"/>
        </w:rPr>
        <w:t>Supercomputers</w:t>
      </w:r>
      <w:proofErr w:type="spellEnd"/>
      <w:r w:rsidRPr="001A4971">
        <w:rPr>
          <w:rFonts w:eastAsia="Calibri"/>
          <w:sz w:val="24"/>
          <w:szCs w:val="24"/>
          <w:lang w:eastAsia="pt-BR"/>
        </w:rPr>
        <w:t>, mas isso não é verdade, pois</w:t>
      </w:r>
      <w:r w:rsidR="004529D2">
        <w:rPr>
          <w:rFonts w:eastAsia="Calibri"/>
          <w:sz w:val="24"/>
          <w:szCs w:val="24"/>
          <w:lang w:eastAsia="pt-BR"/>
        </w:rPr>
        <w:t xml:space="preserve"> </w:t>
      </w:r>
      <w:r w:rsidRPr="001A4971">
        <w:rPr>
          <w:rFonts w:eastAsia="Calibri"/>
          <w:sz w:val="24"/>
          <w:szCs w:val="24"/>
          <w:lang w:eastAsia="pt-BR"/>
        </w:rPr>
        <w:t xml:space="preserve">uma máquina dual ou </w:t>
      </w:r>
      <w:proofErr w:type="spellStart"/>
      <w:r w:rsidRPr="001A4971">
        <w:rPr>
          <w:rFonts w:eastAsia="Calibri"/>
          <w:sz w:val="24"/>
          <w:szCs w:val="24"/>
          <w:lang w:eastAsia="pt-BR"/>
        </w:rPr>
        <w:t>quad</w:t>
      </w:r>
      <w:proofErr w:type="spellEnd"/>
      <w:r w:rsidRPr="001A4971">
        <w:rPr>
          <w:rFonts w:eastAsia="Calibri"/>
          <w:sz w:val="24"/>
          <w:szCs w:val="24"/>
          <w:lang w:eastAsia="pt-BR"/>
        </w:rPr>
        <w:t xml:space="preserve"> core já é uma máquina paralela. Contudo, não basta ter uma arquitetura paralela, </w:t>
      </w:r>
      <w:proofErr w:type="gramStart"/>
      <w:r w:rsidRPr="001A4971">
        <w:rPr>
          <w:rFonts w:eastAsia="Calibri"/>
          <w:sz w:val="24"/>
          <w:szCs w:val="24"/>
          <w:lang w:eastAsia="pt-BR"/>
        </w:rPr>
        <w:t>ou seja</w:t>
      </w:r>
      <w:proofErr w:type="gramEnd"/>
      <w:r w:rsidRPr="001A4971">
        <w:rPr>
          <w:rFonts w:eastAsia="Calibri"/>
          <w:sz w:val="24"/>
          <w:szCs w:val="24"/>
          <w:lang w:eastAsia="pt-BR"/>
        </w:rPr>
        <w:t xml:space="preserve"> com vários processadores, pois o software também tem que estar no formato de execução paralelo.</w:t>
      </w:r>
    </w:p>
    <w:p w14:paraId="7D5D9869" w14:textId="77777777" w:rsidR="00FC7E08" w:rsidRPr="004633F6" w:rsidRDefault="00FC7E08" w:rsidP="004633F6">
      <w:pPr>
        <w:suppressAutoHyphens w:val="0"/>
        <w:autoSpaceDE w:val="0"/>
        <w:autoSpaceDN w:val="0"/>
        <w:adjustRightInd w:val="0"/>
        <w:spacing w:line="360" w:lineRule="auto"/>
        <w:ind w:left="0"/>
        <w:jc w:val="both"/>
        <w:rPr>
          <w:rFonts w:eastAsia="Calibri"/>
          <w:b/>
          <w:sz w:val="28"/>
          <w:szCs w:val="28"/>
          <w:lang w:eastAsia="pt-BR"/>
        </w:rPr>
      </w:pPr>
    </w:p>
    <w:p w14:paraId="0AACF89F" w14:textId="77777777" w:rsidR="004E313C" w:rsidRPr="004633F6" w:rsidRDefault="004E313C" w:rsidP="004633F6">
      <w:pPr>
        <w:pStyle w:val="Ttulo1"/>
        <w:jc w:val="both"/>
      </w:pPr>
      <w:bookmarkStart w:id="12" w:name="_Toc479365474"/>
      <w:r w:rsidRPr="004633F6">
        <w:lastRenderedPageBreak/>
        <w:t>Desenvolvimento</w:t>
      </w:r>
      <w:bookmarkEnd w:id="12"/>
    </w:p>
    <w:p w14:paraId="28CAA4A2" w14:textId="77777777" w:rsidR="004E313C" w:rsidRPr="004633F6" w:rsidRDefault="004E313C" w:rsidP="004633F6">
      <w:pPr>
        <w:pStyle w:val="SemEspaamento"/>
        <w:spacing w:line="360" w:lineRule="auto"/>
        <w:ind w:left="0"/>
        <w:rPr>
          <w:rStyle w:val="nfase"/>
          <w:rFonts w:ascii="Times New Roman" w:hAnsi="Times New Roman"/>
          <w:i w:val="0"/>
          <w:iCs w:val="0"/>
          <w:sz w:val="24"/>
          <w:szCs w:val="24"/>
        </w:rPr>
      </w:pPr>
    </w:p>
    <w:p w14:paraId="011AAF86" w14:textId="77777777" w:rsidR="001E4005" w:rsidRPr="004633F6" w:rsidRDefault="00B237A0" w:rsidP="004633F6">
      <w:pPr>
        <w:pStyle w:val="Ttulo2"/>
        <w:spacing w:line="360" w:lineRule="auto"/>
        <w:jc w:val="both"/>
      </w:pPr>
      <w:bookmarkStart w:id="13" w:name="_Toc479365475"/>
      <w:proofErr w:type="spellStart"/>
      <w:r w:rsidRPr="004633F6">
        <w:rPr>
          <w:szCs w:val="32"/>
        </w:rPr>
        <w:t>Descrição</w:t>
      </w:r>
      <w:proofErr w:type="spellEnd"/>
      <w:r w:rsidRPr="004633F6">
        <w:rPr>
          <w:szCs w:val="32"/>
        </w:rPr>
        <w:t xml:space="preserve"> do </w:t>
      </w:r>
      <w:proofErr w:type="spellStart"/>
      <w:r w:rsidRPr="004633F6">
        <w:rPr>
          <w:szCs w:val="32"/>
        </w:rPr>
        <w:t>Trabalho</w:t>
      </w:r>
      <w:bookmarkEnd w:id="13"/>
      <w:proofErr w:type="spellEnd"/>
      <w:r w:rsidR="001A607F" w:rsidRPr="004633F6">
        <w:rPr>
          <w:szCs w:val="32"/>
        </w:rPr>
        <w:t xml:space="preserve"> </w:t>
      </w:r>
      <w:r w:rsidR="001A607F" w:rsidRPr="004633F6">
        <w:rPr>
          <w:rStyle w:val="google-src-text1"/>
          <w:specVanish w:val="0"/>
        </w:rPr>
        <w:t xml:space="preserve">The mechanics of the message exchange are documented in a Web service </w:t>
      </w:r>
      <w:hyperlink r:id="rId14" w:anchor="service_description" w:history="1">
        <w:r w:rsidR="001A607F" w:rsidRPr="004633F6">
          <w:rPr>
            <w:rStyle w:val="Hiperlink"/>
            <w:vanish/>
          </w:rPr>
          <w:t>description</w:t>
        </w:r>
      </w:hyperlink>
      <w:r w:rsidR="001A607F" w:rsidRPr="004633F6">
        <w:rPr>
          <w:rStyle w:val="google-src-text1"/>
          <w:specVanish w:val="0"/>
        </w:rPr>
        <w:t xml:space="preserve"> (WSD).</w:t>
      </w:r>
    </w:p>
    <w:p w14:paraId="0F2E789C" w14:textId="27EF3081" w:rsidR="00F37C1C" w:rsidRPr="004633F6" w:rsidRDefault="00083F60" w:rsidP="00F413BF">
      <w:pPr>
        <w:pStyle w:val="SemEspaamento"/>
        <w:spacing w:line="360" w:lineRule="auto"/>
        <w:ind w:left="0" w:firstLine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Utilizando a linguagem C</w:t>
      </w:r>
      <w:r w:rsidR="007C5ED3" w:rsidRPr="004633F6">
        <w:rPr>
          <w:rFonts w:ascii="Times New Roman" w:hAnsi="Times New Roman"/>
          <w:sz w:val="24"/>
          <w:szCs w:val="24"/>
        </w:rPr>
        <w:t xml:space="preserve">, </w:t>
      </w:r>
    </w:p>
    <w:p w14:paraId="62032096" w14:textId="74AC0460" w:rsidR="003656DE" w:rsidRPr="005D7BA2" w:rsidRDefault="003656DE" w:rsidP="005D7BA2">
      <w:pPr>
        <w:suppressAutoHyphens w:val="0"/>
        <w:autoSpaceDE w:val="0"/>
        <w:autoSpaceDN w:val="0"/>
        <w:adjustRightInd w:val="0"/>
        <w:spacing w:line="360" w:lineRule="auto"/>
        <w:ind w:left="0"/>
        <w:jc w:val="both"/>
        <w:rPr>
          <w:rFonts w:eastAsia="Calibri"/>
          <w:sz w:val="24"/>
          <w:szCs w:val="24"/>
          <w:lang w:eastAsia="pt-BR"/>
        </w:rPr>
      </w:pPr>
    </w:p>
    <w:p w14:paraId="2D061261" w14:textId="77777777" w:rsidR="003656DE" w:rsidRPr="004E313C" w:rsidRDefault="003656DE" w:rsidP="008612DC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 w:val="28"/>
          <w:szCs w:val="28"/>
          <w:lang w:eastAsia="pt-BR"/>
        </w:rPr>
      </w:pPr>
      <w:r>
        <w:rPr>
          <w:rFonts w:eastAsia="Calibri"/>
          <w:b/>
          <w:sz w:val="28"/>
          <w:szCs w:val="28"/>
          <w:lang w:eastAsia="pt-BR"/>
        </w:rPr>
        <w:t>Código</w:t>
      </w:r>
    </w:p>
    <w:p w14:paraId="1FBDC8A0" w14:textId="23EE4695" w:rsidR="00083F60" w:rsidRDefault="00FA5817" w:rsidP="00FD5A23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sz w:val="22"/>
          <w:szCs w:val="22"/>
          <w:lang w:eastAsia="pt-BR"/>
        </w:rPr>
      </w:pPr>
      <w:r>
        <w:rPr>
          <w:rFonts w:ascii="Courier New" w:eastAsia="Calibri" w:hAnsi="Courier New" w:cs="Courier New"/>
          <w:sz w:val="22"/>
          <w:szCs w:val="22"/>
          <w:lang w:eastAsia="pt-BR"/>
        </w:rPr>
        <w:t>CÓ</w:t>
      </w:r>
      <w:r w:rsidR="00083F60">
        <w:rPr>
          <w:rFonts w:ascii="Courier New" w:eastAsia="Calibri" w:hAnsi="Courier New" w:cs="Courier New"/>
          <w:sz w:val="22"/>
          <w:szCs w:val="22"/>
          <w:lang w:eastAsia="pt-BR"/>
        </w:rPr>
        <w:t>DIGO DO PROJETO SEQUENCIAL:</w:t>
      </w:r>
    </w:p>
    <w:p w14:paraId="1E2494AA" w14:textId="77777777" w:rsidR="00F413BF" w:rsidRDefault="00F413BF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</w:p>
    <w:p w14:paraId="4BF5FAA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643820"/>
          <w:sz w:val="22"/>
          <w:szCs w:val="22"/>
          <w:lang w:eastAsia="pt-BR"/>
        </w:rPr>
      </w:pPr>
      <w:r>
        <w:rPr>
          <w:rFonts w:ascii="Menlo" w:eastAsia="Calibri" w:hAnsi="Menlo" w:cs="Menlo"/>
          <w:color w:val="643820"/>
          <w:sz w:val="22"/>
          <w:szCs w:val="22"/>
          <w:lang w:eastAsia="pt-BR"/>
        </w:rPr>
        <w:t xml:space="preserve">#include </w:t>
      </w:r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&lt;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stdio.h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&gt;</w:t>
      </w:r>
    </w:p>
    <w:p w14:paraId="369DA459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643820"/>
          <w:sz w:val="22"/>
          <w:szCs w:val="22"/>
          <w:lang w:eastAsia="pt-BR"/>
        </w:rPr>
      </w:pPr>
      <w:r>
        <w:rPr>
          <w:rFonts w:ascii="Menlo" w:eastAsia="Calibri" w:hAnsi="Menlo" w:cs="Menlo"/>
          <w:color w:val="643820"/>
          <w:sz w:val="22"/>
          <w:szCs w:val="22"/>
          <w:lang w:eastAsia="pt-BR"/>
        </w:rPr>
        <w:t xml:space="preserve">#include </w:t>
      </w:r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&lt;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time.h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&gt;</w:t>
      </w:r>
    </w:p>
    <w:p w14:paraId="58B6AF5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643820"/>
          <w:sz w:val="22"/>
          <w:szCs w:val="22"/>
          <w:lang w:eastAsia="pt-BR"/>
        </w:rPr>
      </w:pPr>
      <w:r>
        <w:rPr>
          <w:rFonts w:ascii="Menlo" w:eastAsia="Calibri" w:hAnsi="Menlo" w:cs="Menlo"/>
          <w:color w:val="643820"/>
          <w:sz w:val="22"/>
          <w:szCs w:val="22"/>
          <w:lang w:eastAsia="pt-BR"/>
        </w:rPr>
        <w:t xml:space="preserve">#include </w:t>
      </w:r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&lt;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stdlib.h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&gt;</w:t>
      </w:r>
    </w:p>
    <w:p w14:paraId="7371819B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648611D0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main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</w:t>
      </w:r>
      <w:proofErr w:type="spell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void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</w:t>
      </w:r>
    </w:p>
    <w:p w14:paraId="0666582B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{</w:t>
      </w:r>
    </w:p>
    <w:p w14:paraId="1F5129E9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07C1A3A5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matriz[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][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];</w:t>
      </w:r>
    </w:p>
    <w:p w14:paraId="2AAF95CF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valorusuario,i,j,contido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2D12E7C3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4951FB35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691EF226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"****** Comparador de valores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aleátorios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de uma matriz com valor informado pelo usuário ******\n"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633C8A19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nPor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favor informe um valor entre 1 e 300:\n\n"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248AC94F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scanf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"%d"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&amp;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7B59A893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39A4F72E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(!(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&gt;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&amp;&amp;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)) {</w:t>
      </w:r>
    </w:p>
    <w:p w14:paraId="08AB6938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"Valor inválido!!!"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32F0441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exit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4670E96B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}</w:t>
      </w:r>
    </w:p>
    <w:p w14:paraId="74B77726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srand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time(</w:t>
      </w:r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NULL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));</w:t>
      </w:r>
    </w:p>
    <w:p w14:paraId="3D62DF5F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15200F03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 {</w:t>
      </w:r>
    </w:p>
    <w:p w14:paraId="09ECB538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(j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 {</w:t>
      </w:r>
    </w:p>
    <w:p w14:paraId="58F0D1A0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</w:t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matriz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[i][j]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() %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299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+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29A6CE61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"%d 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matriz[i][j]);</w:t>
      </w:r>
    </w:p>
    <w:p w14:paraId="7F481E40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}</w:t>
      </w:r>
    </w:p>
    <w:p w14:paraId="0CBD743D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5B210CB8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1DF1D06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}</w:t>
      </w:r>
    </w:p>
    <w:p w14:paraId="60D4C5EC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 {</w:t>
      </w:r>
    </w:p>
    <w:p w14:paraId="5DB9EC03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(j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 {</w:t>
      </w:r>
    </w:p>
    <w:p w14:paraId="40A023E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(matriz[i][j] ==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 {</w:t>
      </w:r>
    </w:p>
    <w:p w14:paraId="5A8E3593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esta contido na matriz e esta na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posicao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[%d][%d]\n"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i,j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1CAA2E62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    </w:t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contido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47C2213F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   }</w:t>
      </w:r>
    </w:p>
    <w:p w14:paraId="7D8237D6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lastRenderedPageBreak/>
        <w:t xml:space="preserve">        }</w:t>
      </w:r>
    </w:p>
    <w:p w14:paraId="07A517AA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}</w:t>
      </w:r>
    </w:p>
    <w:p w14:paraId="63897F3E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(contido ==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 {</w:t>
      </w:r>
    </w:p>
    <w:p w14:paraId="2CE346FD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não esta contido na matriz"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26272D1B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}</w:t>
      </w:r>
    </w:p>
    <w:p w14:paraId="47FA2C71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6387B76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6893C7C7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08640393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</w:p>
    <w:p w14:paraId="7FE9CF8D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return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47CC5A6B" w14:textId="77777777" w:rsidR="00FD5A23" w:rsidRDefault="00FD5A23" w:rsidP="00FD5A23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}</w:t>
      </w:r>
    </w:p>
    <w:p w14:paraId="7C680264" w14:textId="77777777" w:rsidR="00F413BF" w:rsidRDefault="00F413BF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</w:p>
    <w:p w14:paraId="4EC65680" w14:textId="77777777" w:rsidR="00083F60" w:rsidRDefault="00083F60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</w:p>
    <w:p w14:paraId="29F14511" w14:textId="77777777" w:rsidR="00083F60" w:rsidRDefault="00083F60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  <w:r>
        <w:rPr>
          <w:rFonts w:ascii="Courier New" w:eastAsia="Calibri" w:hAnsi="Courier New" w:cs="Courier New"/>
          <w:sz w:val="22"/>
          <w:szCs w:val="22"/>
          <w:lang w:eastAsia="pt-BR"/>
        </w:rPr>
        <w:t>---------------------------------</w:t>
      </w:r>
      <w:r w:rsidR="002E0EC5">
        <w:rPr>
          <w:rFonts w:ascii="Courier New" w:eastAsia="Calibri" w:hAnsi="Courier New" w:cs="Courier New"/>
          <w:sz w:val="22"/>
          <w:szCs w:val="22"/>
          <w:lang w:eastAsia="pt-BR"/>
        </w:rPr>
        <w:t>-------------------------------</w:t>
      </w:r>
      <w:r>
        <w:rPr>
          <w:rFonts w:ascii="Courier New" w:eastAsia="Calibri" w:hAnsi="Courier New" w:cs="Courier New"/>
          <w:sz w:val="22"/>
          <w:szCs w:val="22"/>
          <w:lang w:eastAsia="pt-BR"/>
        </w:rPr>
        <w:t>----------------------------------------------</w:t>
      </w:r>
    </w:p>
    <w:p w14:paraId="27F36B7A" w14:textId="77777777" w:rsidR="00083F60" w:rsidRDefault="00083F60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</w:p>
    <w:p w14:paraId="406EFA0B" w14:textId="77777777" w:rsidR="00083F60" w:rsidRDefault="00FA5817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  <w:r>
        <w:rPr>
          <w:rFonts w:ascii="Courier New" w:eastAsia="Calibri" w:hAnsi="Courier New" w:cs="Courier New"/>
          <w:sz w:val="22"/>
          <w:szCs w:val="22"/>
          <w:lang w:eastAsia="pt-BR"/>
        </w:rPr>
        <w:t>CÓ</w:t>
      </w:r>
      <w:r w:rsidR="00083F60">
        <w:rPr>
          <w:rFonts w:ascii="Courier New" w:eastAsia="Calibri" w:hAnsi="Courier New" w:cs="Courier New"/>
          <w:sz w:val="22"/>
          <w:szCs w:val="22"/>
          <w:lang w:eastAsia="pt-BR"/>
        </w:rPr>
        <w:t>DIGO DO PROJETO PARALELO:</w:t>
      </w:r>
    </w:p>
    <w:p w14:paraId="7ECDF224" w14:textId="77777777" w:rsidR="005A74D9" w:rsidRDefault="005A74D9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</w:p>
    <w:p w14:paraId="5B3282B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643820"/>
          <w:sz w:val="22"/>
          <w:szCs w:val="22"/>
          <w:lang w:eastAsia="pt-BR"/>
        </w:rPr>
      </w:pPr>
      <w:r>
        <w:rPr>
          <w:rFonts w:ascii="Menlo" w:eastAsia="Calibri" w:hAnsi="Menlo" w:cs="Menlo"/>
          <w:color w:val="643820"/>
          <w:sz w:val="22"/>
          <w:szCs w:val="22"/>
          <w:lang w:eastAsia="pt-BR"/>
        </w:rPr>
        <w:t xml:space="preserve">#include </w:t>
      </w:r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&lt;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stdio.h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&gt;</w:t>
      </w:r>
    </w:p>
    <w:p w14:paraId="3BCEAAD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643820"/>
          <w:sz w:val="22"/>
          <w:szCs w:val="22"/>
          <w:lang w:eastAsia="pt-BR"/>
        </w:rPr>
      </w:pPr>
      <w:r>
        <w:rPr>
          <w:rFonts w:ascii="Menlo" w:eastAsia="Calibri" w:hAnsi="Menlo" w:cs="Menlo"/>
          <w:color w:val="643820"/>
          <w:sz w:val="22"/>
          <w:szCs w:val="22"/>
          <w:lang w:eastAsia="pt-BR"/>
        </w:rPr>
        <w:t xml:space="preserve">#include </w:t>
      </w:r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&lt;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string.h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&gt;</w:t>
      </w:r>
    </w:p>
    <w:p w14:paraId="027C983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643820"/>
          <w:sz w:val="22"/>
          <w:szCs w:val="22"/>
          <w:lang w:eastAsia="pt-BR"/>
        </w:rPr>
      </w:pPr>
      <w:r>
        <w:rPr>
          <w:rFonts w:ascii="Menlo" w:eastAsia="Calibri" w:hAnsi="Menlo" w:cs="Menlo"/>
          <w:color w:val="643820"/>
          <w:sz w:val="22"/>
          <w:szCs w:val="22"/>
          <w:lang w:eastAsia="pt-BR"/>
        </w:rPr>
        <w:t xml:space="preserve">#include </w:t>
      </w:r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mpi.h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</w:t>
      </w:r>
    </w:p>
    <w:p w14:paraId="00E8C3A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main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spellStart"/>
      <w:proofErr w:type="gramEnd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argc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char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*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argv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[])</w:t>
      </w:r>
    </w:p>
    <w:p w14:paraId="7CA6F50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{</w:t>
      </w:r>
    </w:p>
    <w:p w14:paraId="2C12D4B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size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i,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69777314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double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tempo_inicial,tempo_final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2686B71C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j, matriz[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][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],contido=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,valorusuario;</w:t>
      </w:r>
    </w:p>
    <w:p w14:paraId="192B75C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MPI_Status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status;</w:t>
      </w:r>
    </w:p>
    <w:p w14:paraId="33522D8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int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a=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72A8A260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4A6A280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MPI_Init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(&amp;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argc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&amp;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argv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658E3E6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1CFDCA0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MPI_Comm_rank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(MPI_COMM_WORLD, &amp;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4F3CD7C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MPI_Comm_size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(MPI_COMM_WORLD, &amp;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size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6C2F71B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732B6E8C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643CD9AF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tempo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_inicial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MPI_Wtime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();</w:t>
      </w:r>
    </w:p>
    <w:p w14:paraId="0D77ECE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</w:t>
      </w:r>
    </w:p>
    <w:p w14:paraId="4CC8746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{</w:t>
      </w:r>
    </w:p>
    <w:p w14:paraId="41271B8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145861D7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1DAE2D61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"**** Comparador de valores aleatórios de uma matriz com valor informado pelo usuário ****\n"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3E0FA58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nPor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favor informe um valor entre 1 e 300:\n\n"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794DE3D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scanf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"%d"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&amp;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3C2B7B7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6B2D3AF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!(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&gt;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&amp;&amp;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)){</w:t>
      </w:r>
    </w:p>
    <w:p w14:paraId="413BACF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"Valor Inválido !!!"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296718D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7330777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else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{</w:t>
      </w:r>
      <w:proofErr w:type="gramEnd"/>
    </w:p>
    <w:p w14:paraId="256348F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srand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time(</w:t>
      </w:r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NULL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));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</w:p>
    <w:p w14:paraId="6CF35C5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4F2A2DF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i++){</w:t>
      </w:r>
    </w:p>
    <w:p w14:paraId="2031B3E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j=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j++){</w:t>
      </w:r>
    </w:p>
    <w:p w14:paraId="2DCF324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lastRenderedPageBreak/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</w:p>
    <w:p w14:paraId="00C7CE3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matriz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[i][j]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() %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0C3DFAD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//</w:t>
      </w:r>
      <w:proofErr w:type="spellStart"/>
      <w:proofErr w:type="gramStart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 xml:space="preserve">"%d ", matriz[i][j]);// imprime os valores </w:t>
      </w:r>
      <w:proofErr w:type="spellStart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aleatorios</w:t>
      </w:r>
      <w:proofErr w:type="spellEnd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 xml:space="preserve"> da matriz, caso seja </w:t>
      </w:r>
      <w:proofErr w:type="spellStart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necessario</w:t>
      </w:r>
      <w:proofErr w:type="spellEnd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 xml:space="preserve"> verificar</w:t>
      </w:r>
    </w:p>
    <w:p w14:paraId="40CC665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7C7FF0D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//</w:t>
      </w:r>
      <w:proofErr w:type="spellStart"/>
      <w:proofErr w:type="gramStart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7400"/>
          <w:sz w:val="22"/>
          <w:szCs w:val="22"/>
          <w:lang w:eastAsia="pt-BR"/>
        </w:rPr>
        <w:t>"\n");</w:t>
      </w:r>
    </w:p>
    <w:p w14:paraId="53472B3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</w:p>
    <w:p w14:paraId="6C52B9C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3CADA90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6D39A809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MPI_Send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MPI_COMM_WORLD);</w:t>
      </w:r>
    </w:p>
    <w:p w14:paraId="57F05A34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MPI_Send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MPI_COMM_WORLD);</w:t>
      </w:r>
    </w:p>
    <w:p w14:paraId="3AC15D5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MPI_Send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MPI_COMM_WORLD);</w:t>
      </w:r>
    </w:p>
    <w:p w14:paraId="27260A3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79631B1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6A12971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50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i++){</w:t>
      </w:r>
    </w:p>
    <w:p w14:paraId="663B62D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j=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50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j++){</w:t>
      </w:r>
    </w:p>
    <w:p w14:paraId="0F4B93E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matriz[i][j] ==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61757E19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esta contido na matriz e esta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posicao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[%d][%d]\n"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i,j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737370F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contido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2EC2163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66DBFFE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20F4D6F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</w:p>
    <w:p w14:paraId="6BE6EB30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14D9722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74FCC9E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MPI_Recv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MPI_COMM_WORLD, &amp;status);</w:t>
      </w:r>
    </w:p>
    <w:p w14:paraId="20D9D824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MPI_Recv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MPI_COMM_WORLD, &amp;status);</w:t>
      </w:r>
    </w:p>
    <w:p w14:paraId="6045AC6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MPI_Recv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MPI_COMM_WORLD, &amp;status);</w:t>
      </w:r>
    </w:p>
    <w:p w14:paraId="6BF4B92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266FC1B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contido ==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286689E1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"\n\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nao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esta contido na matriz\n\n"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</w:p>
    <w:p w14:paraId="00C449C5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054EB38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374B0FC7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}</w:t>
      </w:r>
    </w:p>
    <w:p w14:paraId="55A90550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else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503DBB9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MPI_Recv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MPI_COMM_WORLD, &amp;status);</w:t>
      </w:r>
    </w:p>
    <w:p w14:paraId="6B53189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50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i++){</w:t>
      </w:r>
    </w:p>
    <w:p w14:paraId="6DE2B57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j=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50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j++){</w:t>
      </w:r>
    </w:p>
    <w:p w14:paraId="2D596071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matriz[i][j] ==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58D5956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esta contido na matriz e esta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posicao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[%d][%d]\n"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i,j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14D1A621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contido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49DEF051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08B6335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50DC30E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</w:p>
    <w:p w14:paraId="2A4CCC69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MPI_Send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MPI_COMM_WORLD);</w:t>
      </w:r>
    </w:p>
    <w:p w14:paraId="5F4A9E5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4CA9C41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else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27D4F86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lastRenderedPageBreak/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MPI_Recv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MPI_COMM_WORLD, &amp;status);</w:t>
      </w:r>
    </w:p>
    <w:p w14:paraId="3049806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i++){</w:t>
      </w:r>
    </w:p>
    <w:p w14:paraId="0ECF96C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j=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j++){</w:t>
      </w:r>
    </w:p>
    <w:p w14:paraId="4CD751D0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matriz[i][j] ==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7B6A816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esta contido na matriz e esta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posicao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[%d][%d]\n"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i,j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3FF2913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contido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57BA2507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1B2B57E9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68D83B5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4A6A680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MPI_Send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MPI_COMM_WORLD);</w:t>
      </w:r>
    </w:p>
    <w:p w14:paraId="6F26B1E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3A84F74A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else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</w:t>
      </w:r>
      <w:proofErr w:type="spell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(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rank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1A0FA73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MPI_Recv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MPI_COMM_WORLD, &amp;status);</w:t>
      </w:r>
    </w:p>
    <w:p w14:paraId="658F31A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i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i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i++){</w:t>
      </w:r>
    </w:p>
    <w:p w14:paraId="417024B0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for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j=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200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; j &lt;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300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 j++){</w:t>
      </w:r>
    </w:p>
    <w:p w14:paraId="063C520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AA0D91"/>
          <w:sz w:val="22"/>
          <w:szCs w:val="22"/>
          <w:lang w:eastAsia="pt-BR"/>
        </w:rPr>
        <w:t>if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matriz[i][j] ==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valorusuario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){</w:t>
      </w:r>
    </w:p>
    <w:p w14:paraId="5324759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"\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nO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valor esta contido na matriz e esta </w:t>
      </w:r>
      <w:proofErr w:type="spellStart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posicao</w:t>
      </w:r>
      <w:proofErr w:type="spell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 xml:space="preserve"> [%d][%d]\n"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i,j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38C01CE3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contido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3D21140C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390AD332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6F54FFE6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2AEA197C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MPI_Send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(&amp;a,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1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MPI_INT, </w:t>
      </w:r>
      <w:r>
        <w:rPr>
          <w:rFonts w:ascii="Menlo" w:eastAsia="Calibri" w:hAnsi="Menlo" w:cs="Menlo"/>
          <w:color w:val="1C00CF"/>
          <w:sz w:val="22"/>
          <w:szCs w:val="22"/>
          <w:lang w:eastAsia="pt-BR"/>
        </w:rPr>
        <w:t>0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tag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, MPI_COMM_WORLD);</w:t>
      </w:r>
    </w:p>
    <w:p w14:paraId="71E0787E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  <w:t>}</w:t>
      </w:r>
    </w:p>
    <w:p w14:paraId="4B7B80CB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tempo</w:t>
      </w:r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_final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MPI_Wtime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() -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tempo_inicial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;</w:t>
      </w:r>
    </w:p>
    <w:p w14:paraId="5C08D1DF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ab/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printf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</w:t>
      </w:r>
      <w:proofErr w:type="gramEnd"/>
      <w:r>
        <w:rPr>
          <w:rFonts w:ascii="Menlo" w:eastAsia="Calibri" w:hAnsi="Menlo" w:cs="Menlo"/>
          <w:color w:val="C41A16"/>
          <w:sz w:val="22"/>
          <w:szCs w:val="22"/>
          <w:lang w:eastAsia="pt-BR"/>
        </w:rPr>
        <w:t>"%f "</w:t>
      </w: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,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tempo_final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);</w:t>
      </w:r>
    </w:p>
    <w:p w14:paraId="596847F4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       </w:t>
      </w:r>
      <w:proofErr w:type="spellStart"/>
      <w:proofErr w:type="gram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ret</w:t>
      </w:r>
      <w:proofErr w:type="spellEnd"/>
      <w:proofErr w:type="gram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 xml:space="preserve"> = </w:t>
      </w:r>
      <w:proofErr w:type="spellStart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MPI_Finalize</w:t>
      </w:r>
      <w:proofErr w:type="spellEnd"/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();</w:t>
      </w:r>
    </w:p>
    <w:p w14:paraId="109D43B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  <w:r>
        <w:rPr>
          <w:rFonts w:ascii="Menlo" w:eastAsia="Calibri" w:hAnsi="Menlo" w:cs="Menlo"/>
          <w:color w:val="000000"/>
          <w:sz w:val="22"/>
          <w:szCs w:val="22"/>
          <w:lang w:eastAsia="pt-BR"/>
        </w:rPr>
        <w:t>}</w:t>
      </w:r>
    </w:p>
    <w:p w14:paraId="7C3BA8C8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17C6F0AD" w14:textId="77777777" w:rsidR="005A74D9" w:rsidRDefault="005A74D9" w:rsidP="005A74D9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ind w:left="0"/>
        <w:rPr>
          <w:rFonts w:ascii="Menlo" w:eastAsia="Calibri" w:hAnsi="Menlo" w:cs="Menlo"/>
          <w:color w:val="000000"/>
          <w:sz w:val="22"/>
          <w:szCs w:val="22"/>
          <w:lang w:eastAsia="pt-BR"/>
        </w:rPr>
      </w:pPr>
    </w:p>
    <w:p w14:paraId="6F16E68A" w14:textId="77777777" w:rsidR="005A74D9" w:rsidRDefault="005A74D9" w:rsidP="002E0EC5">
      <w:pPr>
        <w:suppressAutoHyphens w:val="0"/>
        <w:autoSpaceDE w:val="0"/>
        <w:autoSpaceDN w:val="0"/>
        <w:adjustRightInd w:val="0"/>
        <w:ind w:left="432"/>
        <w:rPr>
          <w:rFonts w:ascii="Courier New" w:eastAsia="Calibri" w:hAnsi="Courier New" w:cs="Courier New"/>
          <w:sz w:val="22"/>
          <w:szCs w:val="22"/>
          <w:lang w:eastAsia="pt-BR"/>
        </w:rPr>
      </w:pPr>
    </w:p>
    <w:p w14:paraId="432B6108" w14:textId="6719B441" w:rsidR="001A607F" w:rsidRPr="00303688" w:rsidRDefault="004E313C" w:rsidP="008612DC">
      <w:pPr>
        <w:pStyle w:val="Ttulo1"/>
        <w:jc w:val="both"/>
      </w:pPr>
      <w:bookmarkStart w:id="14" w:name="_Toc479365476"/>
      <w:r>
        <w:lastRenderedPageBreak/>
        <w:t>Conclusão</w:t>
      </w:r>
      <w:bookmarkEnd w:id="14"/>
      <w:r w:rsidR="001A607F" w:rsidRPr="00303688">
        <w:t xml:space="preserve"> </w:t>
      </w:r>
      <w:r w:rsidR="00F67079" w:rsidRPr="00303688">
        <w:t xml:space="preserve"> </w:t>
      </w:r>
    </w:p>
    <w:p w14:paraId="72365488" w14:textId="77777777" w:rsidR="00DB0A36" w:rsidRDefault="004E313C" w:rsidP="008612DC">
      <w:pPr>
        <w:pStyle w:val="ParagrafoNormal"/>
      </w:pPr>
      <w:r>
        <w:t xml:space="preserve">Conclui-se </w:t>
      </w:r>
      <w:r w:rsidR="005141E9">
        <w:t xml:space="preserve">que a utilização da tecnologia do processamento paralelo é uma forma de se obter um ganho poderoso e agilidade em processos que teriam uma demora de conclusão, onde isso gera um vasto ganho em tempo e capital investido para que tal funcionalidade seja concluída. </w:t>
      </w:r>
      <w:r w:rsidR="00333175">
        <w:t>Como vimos no projeto descrito, onde o mesmo houve um ganho de tempo que superam as maquinas convencionais com um poder de processamento as vezes mais baixo que um Cluster.</w:t>
      </w:r>
    </w:p>
    <w:p w14:paraId="2955E370" w14:textId="77777777" w:rsidR="001A607F" w:rsidRDefault="001A607F" w:rsidP="008612DC">
      <w:pPr>
        <w:pStyle w:val="ParagrafoNormal"/>
      </w:pPr>
    </w:p>
    <w:p w14:paraId="5F03073E" w14:textId="77777777" w:rsidR="00CD54DD" w:rsidRPr="00303688" w:rsidRDefault="00CD54DD" w:rsidP="008612DC">
      <w:pPr>
        <w:pStyle w:val="ParagrafoNormal"/>
      </w:pPr>
    </w:p>
    <w:p w14:paraId="1239C146" w14:textId="77777777" w:rsidR="001A607F" w:rsidRDefault="001A607F" w:rsidP="008612DC">
      <w:pPr>
        <w:pStyle w:val="Ttulo1"/>
        <w:numPr>
          <w:ilvl w:val="0"/>
          <w:numId w:val="0"/>
        </w:numPr>
        <w:spacing w:line="240" w:lineRule="auto"/>
      </w:pPr>
      <w:bookmarkStart w:id="15" w:name="_Toc479365477"/>
      <w:r w:rsidRPr="00303688">
        <w:lastRenderedPageBreak/>
        <w:t>Referências Bibliográficas</w:t>
      </w:r>
      <w:bookmarkEnd w:id="15"/>
    </w:p>
    <w:p w14:paraId="4CB8558C" w14:textId="77777777" w:rsidR="008612DC" w:rsidRPr="008612DC" w:rsidRDefault="008612DC" w:rsidP="008612DC">
      <w:pPr>
        <w:pStyle w:val="ParagrafoNormal"/>
      </w:pPr>
    </w:p>
    <w:tbl>
      <w:tblPr>
        <w:tblW w:w="971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2056"/>
        <w:gridCol w:w="638"/>
        <w:gridCol w:w="5740"/>
        <w:gridCol w:w="638"/>
      </w:tblGrid>
      <w:tr w:rsidR="0031049B" w:rsidRPr="004A4354" w14:paraId="7F3A10BD" w14:textId="77777777" w:rsidTr="00BE16C7">
        <w:trPr>
          <w:gridBefore w:val="1"/>
          <w:wBefore w:w="638" w:type="dxa"/>
          <w:cantSplit/>
        </w:trPr>
        <w:tc>
          <w:tcPr>
            <w:tcW w:w="2694" w:type="dxa"/>
            <w:gridSpan w:val="2"/>
          </w:tcPr>
          <w:p w14:paraId="56B6C1C3" w14:textId="6744299A" w:rsidR="0031049B" w:rsidRDefault="00103928" w:rsidP="00BD4074">
            <w:pPr>
              <w:pStyle w:val="ReferenciaNumero"/>
              <w:snapToGrid w:val="0"/>
              <w:ind w:left="0"/>
              <w:jc w:val="both"/>
              <w:rPr>
                <w:lang w:val="pt-BR"/>
              </w:rPr>
            </w:pPr>
            <w:bookmarkStart w:id="16" w:name="Cunha2003a"/>
            <w:r>
              <w:rPr>
                <w:lang w:val="pt-BR"/>
              </w:rPr>
              <w:t xml:space="preserve">             </w:t>
            </w:r>
            <w:r w:rsidR="00554138">
              <w:rPr>
                <w:lang w:val="pt-BR"/>
              </w:rPr>
              <w:t>(EDSON</w:t>
            </w:r>
            <w:r w:rsidR="0031049B">
              <w:rPr>
                <w:lang w:val="pt-BR"/>
              </w:rPr>
              <w:t>)</w:t>
            </w:r>
            <w:bookmarkEnd w:id="16"/>
          </w:p>
        </w:tc>
        <w:tc>
          <w:tcPr>
            <w:tcW w:w="6378" w:type="dxa"/>
            <w:gridSpan w:val="2"/>
          </w:tcPr>
          <w:p w14:paraId="3C3430E1" w14:textId="0A669AF9" w:rsidR="0031049B" w:rsidRDefault="00554138" w:rsidP="008612DC">
            <w:pPr>
              <w:pStyle w:val="NormalWeb"/>
            </w:pPr>
            <w:r>
              <w:t>EDSON</w:t>
            </w:r>
            <w:r w:rsidR="0031049B">
              <w:t xml:space="preserve">; </w:t>
            </w:r>
            <w:r>
              <w:rPr>
                <w:sz w:val="27"/>
                <w:szCs w:val="27"/>
              </w:rPr>
              <w:t xml:space="preserve">O que é o processamento </w:t>
            </w:r>
            <w:proofErr w:type="gramStart"/>
            <w:r>
              <w:rPr>
                <w:sz w:val="27"/>
                <w:szCs w:val="27"/>
              </w:rPr>
              <w:t>paralelo?</w:t>
            </w:r>
            <w:r w:rsidR="0031049B">
              <w:rPr>
                <w:sz w:val="27"/>
                <w:szCs w:val="27"/>
              </w:rPr>
              <w:t>.</w:t>
            </w:r>
            <w:proofErr w:type="gramEnd"/>
            <w:r w:rsidR="0031049B">
              <w:rPr>
                <w:sz w:val="27"/>
                <w:szCs w:val="27"/>
              </w:rPr>
              <w:t xml:space="preserve"> Disponível </w:t>
            </w:r>
            <w:proofErr w:type="gramStart"/>
            <w:r w:rsidR="0031049B">
              <w:rPr>
                <w:sz w:val="27"/>
                <w:szCs w:val="27"/>
              </w:rPr>
              <w:t>em :</w:t>
            </w:r>
            <w:proofErr w:type="gramEnd"/>
            <w:r w:rsidR="0031049B">
              <w:rPr>
                <w:sz w:val="27"/>
                <w:szCs w:val="27"/>
              </w:rPr>
              <w:t xml:space="preserve"> </w:t>
            </w:r>
            <w:r w:rsidR="003C1918">
              <w:rPr>
                <w:sz w:val="27"/>
                <w:szCs w:val="27"/>
              </w:rPr>
              <w:t>&lt;</w:t>
            </w:r>
            <w:r w:rsidR="004714D6">
              <w:t xml:space="preserve"> </w:t>
            </w:r>
            <w:r w:rsidR="004714D6" w:rsidRPr="004714D6">
              <w:rPr>
                <w:sz w:val="27"/>
                <w:szCs w:val="27"/>
              </w:rPr>
              <w:t xml:space="preserve">http://professorferlin.blogspot.com.br/2011/08/o-que-e-processamento-paralelo.html </w:t>
            </w:r>
            <w:r w:rsidR="004714D6">
              <w:rPr>
                <w:sz w:val="27"/>
                <w:szCs w:val="27"/>
              </w:rPr>
              <w:t>&gt; Acesso em: 06</w:t>
            </w:r>
            <w:r w:rsidR="0031049B">
              <w:rPr>
                <w:sz w:val="27"/>
                <w:szCs w:val="27"/>
              </w:rPr>
              <w:t>/0</w:t>
            </w:r>
            <w:r w:rsidR="004714D6">
              <w:rPr>
                <w:sz w:val="27"/>
                <w:szCs w:val="27"/>
              </w:rPr>
              <w:t>4</w:t>
            </w:r>
            <w:r w:rsidR="0031049B">
              <w:rPr>
                <w:sz w:val="27"/>
                <w:szCs w:val="27"/>
              </w:rPr>
              <w:t>/1</w:t>
            </w:r>
            <w:r w:rsidR="004714D6">
              <w:rPr>
                <w:sz w:val="27"/>
                <w:szCs w:val="27"/>
              </w:rPr>
              <w:t>7</w:t>
            </w:r>
            <w:r w:rsidR="0031049B">
              <w:rPr>
                <w:sz w:val="27"/>
                <w:szCs w:val="27"/>
              </w:rPr>
              <w:t>.</w:t>
            </w:r>
            <w:r w:rsidR="0031049B">
              <w:t> </w:t>
            </w:r>
          </w:p>
          <w:p w14:paraId="3943F5D0" w14:textId="77777777" w:rsidR="0031049B" w:rsidRPr="004A4354" w:rsidRDefault="0031049B" w:rsidP="008612DC">
            <w:pPr>
              <w:pStyle w:val="ReferenciaTexto"/>
              <w:snapToGrid w:val="0"/>
              <w:jc w:val="both"/>
            </w:pPr>
          </w:p>
        </w:tc>
      </w:tr>
      <w:tr w:rsidR="0031049B" w:rsidRPr="0031049B" w14:paraId="7A4020A0" w14:textId="77777777" w:rsidTr="00087342">
        <w:trPr>
          <w:gridAfter w:val="1"/>
          <w:wAfter w:w="638" w:type="dxa"/>
          <w:trHeight w:val="3791"/>
        </w:trPr>
        <w:tc>
          <w:tcPr>
            <w:tcW w:w="2694" w:type="dxa"/>
            <w:gridSpan w:val="2"/>
          </w:tcPr>
          <w:p w14:paraId="74CD2D40" w14:textId="1E628E0C" w:rsidR="009628F6" w:rsidRDefault="0031049B" w:rsidP="008612DC">
            <w:pPr>
              <w:pStyle w:val="ReferenciaNumero"/>
              <w:snapToGrid w:val="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(MORSELLI JUNIOR)</w:t>
            </w:r>
          </w:p>
          <w:p w14:paraId="7E4DDC5E" w14:textId="77777777" w:rsidR="009628F6" w:rsidRPr="004A4354" w:rsidRDefault="009628F6" w:rsidP="008612DC">
            <w:pPr>
              <w:pStyle w:val="ReferenciaNumero"/>
              <w:snapToGrid w:val="0"/>
              <w:ind w:left="0"/>
              <w:jc w:val="both"/>
              <w:rPr>
                <w:lang w:val="pt-BR"/>
              </w:rPr>
            </w:pPr>
          </w:p>
        </w:tc>
        <w:tc>
          <w:tcPr>
            <w:tcW w:w="6378" w:type="dxa"/>
            <w:gridSpan w:val="2"/>
          </w:tcPr>
          <w:p w14:paraId="44640133" w14:textId="61DCA304" w:rsidR="00430AD6" w:rsidRDefault="0031049B" w:rsidP="00571C2F">
            <w:pPr>
              <w:pStyle w:val="ReferenciaTexto"/>
              <w:snapToGrid w:val="0"/>
              <w:ind w:left="680"/>
              <w:rPr>
                <w:rFonts w:eastAsia="Calibri"/>
                <w:szCs w:val="24"/>
                <w:lang w:eastAsia="pt-BR"/>
              </w:rPr>
            </w:pPr>
            <w:r>
              <w:rPr>
                <w:rFonts w:eastAsia="Calibri"/>
                <w:color w:val="000000"/>
                <w:szCs w:val="24"/>
                <w:lang w:eastAsia="pt-BR"/>
              </w:rPr>
              <w:t xml:space="preserve">      MORSELLI JUNIOR, J. C. M</w:t>
            </w:r>
            <w:r>
              <w:rPr>
                <w:rFonts w:eastAsia="Calibri"/>
                <w:szCs w:val="24"/>
                <w:lang w:eastAsia="pt-BR"/>
              </w:rPr>
              <w:t xml:space="preserve">; Slides de aula sobre </w:t>
            </w:r>
            <w:proofErr w:type="gramStart"/>
            <w:r>
              <w:rPr>
                <w:rFonts w:eastAsia="Calibri"/>
                <w:szCs w:val="24"/>
                <w:lang w:eastAsia="pt-BR"/>
              </w:rPr>
              <w:t xml:space="preserve">Programação </w:t>
            </w:r>
            <w:r>
              <w:rPr>
                <w:rFonts w:eastAsia="Calibri"/>
                <w:lang w:eastAsia="pt-BR"/>
              </w:rPr>
              <w:t xml:space="preserve"> </w:t>
            </w:r>
            <w:r>
              <w:rPr>
                <w:rFonts w:eastAsia="Calibri"/>
                <w:szCs w:val="24"/>
                <w:lang w:eastAsia="pt-BR"/>
              </w:rPr>
              <w:t>Paral</w:t>
            </w:r>
            <w:r w:rsidR="004714D6">
              <w:rPr>
                <w:rFonts w:eastAsia="Calibri"/>
                <w:szCs w:val="24"/>
                <w:lang w:eastAsia="pt-BR"/>
              </w:rPr>
              <w:t>ela</w:t>
            </w:r>
            <w:proofErr w:type="gramEnd"/>
            <w:r w:rsidR="004714D6">
              <w:rPr>
                <w:rFonts w:eastAsia="Calibri"/>
                <w:szCs w:val="24"/>
                <w:lang w:eastAsia="pt-BR"/>
              </w:rPr>
              <w:t xml:space="preserve">. Disponível </w:t>
            </w:r>
            <w:proofErr w:type="gramStart"/>
            <w:r w:rsidR="004714D6">
              <w:rPr>
                <w:rFonts w:eastAsia="Calibri"/>
                <w:szCs w:val="24"/>
                <w:lang w:eastAsia="pt-BR"/>
              </w:rPr>
              <w:t>em :</w:t>
            </w:r>
            <w:proofErr w:type="gramEnd"/>
            <w:r w:rsidR="004714D6">
              <w:rPr>
                <w:rFonts w:eastAsia="Calibri"/>
                <w:szCs w:val="24"/>
                <w:lang w:eastAsia="pt-BR"/>
              </w:rPr>
              <w:t xml:space="preserve"> &lt;</w:t>
            </w:r>
            <w:r w:rsidR="004714D6" w:rsidRPr="004714D6">
              <w:rPr>
                <w:rFonts w:eastAsia="Calibri"/>
                <w:szCs w:val="24"/>
                <w:lang w:eastAsia="pt-BR"/>
              </w:rPr>
              <w:t xml:space="preserve">https://www.pucpcaldas.br/aularede/pluginfile.php/78285/mod_resource/content/0/Aulas_PP.pdf </w:t>
            </w:r>
            <w:r w:rsidR="004714D6">
              <w:rPr>
                <w:rFonts w:eastAsia="Calibri"/>
                <w:szCs w:val="24"/>
                <w:lang w:eastAsia="pt-BR"/>
              </w:rPr>
              <w:t>&gt; Acesso em: 06/04/2017</w:t>
            </w:r>
            <w:r w:rsidR="00571C2F">
              <w:rPr>
                <w:rFonts w:eastAsia="Calibri"/>
                <w:szCs w:val="24"/>
                <w:lang w:eastAsia="pt-BR"/>
              </w:rPr>
              <w:t>.</w:t>
            </w:r>
          </w:p>
          <w:p w14:paraId="0928B8A4" w14:textId="5CD54C29" w:rsidR="009628F6" w:rsidRPr="0031049B" w:rsidRDefault="009628F6" w:rsidP="00430AD6">
            <w:pPr>
              <w:suppressAutoHyphens w:val="0"/>
              <w:autoSpaceDE w:val="0"/>
              <w:autoSpaceDN w:val="0"/>
              <w:adjustRightInd w:val="0"/>
              <w:ind w:left="680"/>
            </w:pPr>
          </w:p>
        </w:tc>
      </w:tr>
    </w:tbl>
    <w:p w14:paraId="60777DD8" w14:textId="77777777" w:rsidR="00D44DB8" w:rsidRDefault="00D44DB8" w:rsidP="003E3424">
      <w:pPr>
        <w:pStyle w:val="ParagrafoNormal"/>
        <w:ind w:firstLine="0"/>
        <w:jc w:val="left"/>
      </w:pPr>
    </w:p>
    <w:sectPr w:rsidR="00D44DB8" w:rsidSect="00D95C1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5" w:h="16837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D8DC8" w14:textId="77777777" w:rsidR="00D05481" w:rsidRDefault="00D05481" w:rsidP="00C975D5">
      <w:r>
        <w:separator/>
      </w:r>
    </w:p>
  </w:endnote>
  <w:endnote w:type="continuationSeparator" w:id="0">
    <w:p w14:paraId="5651534E" w14:textId="77777777" w:rsidR="00D05481" w:rsidRDefault="00D05481" w:rsidP="00C9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6885A" w14:textId="77777777" w:rsidR="007D0E3B" w:rsidRPr="008E0CE8" w:rsidRDefault="007D0E3B" w:rsidP="008E0CE8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A4C19" w14:textId="77777777" w:rsidR="007D0E3B" w:rsidRDefault="007D0E3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7E72C" w14:textId="77777777" w:rsidR="00D05481" w:rsidRDefault="00D05481" w:rsidP="00C975D5">
      <w:r>
        <w:separator/>
      </w:r>
    </w:p>
  </w:footnote>
  <w:footnote w:type="continuationSeparator" w:id="0">
    <w:p w14:paraId="44853EBA" w14:textId="77777777" w:rsidR="00D05481" w:rsidRDefault="00D05481" w:rsidP="00C975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66672" w14:textId="77777777" w:rsidR="007D0E3B" w:rsidRDefault="007D0E3B">
    <w:pPr>
      <w:ind w:left="0"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DBFCA" w14:textId="77777777" w:rsidR="007D0E3B" w:rsidRDefault="007D0E3B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9CA1D" w14:textId="77777777" w:rsidR="007D0E3B" w:rsidRDefault="007D0E3B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EBD59" w14:textId="77777777" w:rsidR="007D0E3B" w:rsidRDefault="007D0E3B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B759A" w14:textId="77777777" w:rsidR="007D0E3B" w:rsidRDefault="007D0E3B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7C7A7" w14:textId="77777777" w:rsidR="007D0E3B" w:rsidRDefault="007D0E3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71D3">
      <w:rPr>
        <w:noProof/>
      </w:rPr>
      <w:t>1</w:t>
    </w:r>
    <w:r>
      <w:fldChar w:fldCharType="end"/>
    </w:r>
  </w:p>
  <w:p w14:paraId="21D33374" w14:textId="77777777" w:rsidR="007D0E3B" w:rsidRDefault="007D0E3B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54F18" w14:textId="77777777" w:rsidR="007D0E3B" w:rsidRDefault="007D0E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E62164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upperLetter"/>
      <w:pStyle w:val="Anexo"/>
      <w:lvlText w:val="Anexo %1"/>
      <w:lvlJc w:val="left"/>
      <w:pPr>
        <w:tabs>
          <w:tab w:val="num" w:pos="2160"/>
        </w:tabs>
        <w:ind w:left="432" w:hanging="432"/>
      </w:pPr>
      <w:rPr>
        <w:rFonts w:ascii="Times New Roman" w:hAnsi="Times New Roman" w:cs="Times New Roman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08" w:hanging="708"/>
      </w:pPr>
    </w:lvl>
    <w:lvl w:ilvl="3">
      <w:start w:val="1"/>
      <w:numFmt w:val="decimal"/>
      <w:lvlText w:val="%1.%2.%3.%4"/>
      <w:lvlJc w:val="left"/>
      <w:pPr>
        <w:tabs>
          <w:tab w:val="num" w:pos="708"/>
        </w:tabs>
        <w:ind w:left="708" w:hanging="1134"/>
      </w:pPr>
    </w:lvl>
    <w:lvl w:ilvl="4">
      <w:start w:val="1"/>
      <w:numFmt w:val="decimal"/>
      <w:lvlText w:val="%1.%2.%3.%4.%5"/>
      <w:lvlJc w:val="left"/>
      <w:pPr>
        <w:tabs>
          <w:tab w:val="num" w:pos="708"/>
        </w:tabs>
        <w:ind w:left="708" w:hanging="1134"/>
      </w:pPr>
    </w:lvl>
    <w:lvl w:ilvl="5">
      <w:start w:val="1"/>
      <w:numFmt w:val="decimal"/>
      <w:lvlText w:val="%1.%2.%3.%4.%5.%6"/>
      <w:lvlJc w:val="left"/>
      <w:pPr>
        <w:tabs>
          <w:tab w:val="num" w:pos="726"/>
        </w:tabs>
        <w:ind w:left="726" w:hanging="1152"/>
      </w:pPr>
    </w:lvl>
    <w:lvl w:ilvl="6">
      <w:start w:val="1"/>
      <w:numFmt w:val="decimal"/>
      <w:lvlText w:val="%1.%2.%3.%4.%5.%6.%7"/>
      <w:lvlJc w:val="left"/>
      <w:pPr>
        <w:tabs>
          <w:tab w:val="num" w:pos="870"/>
        </w:tabs>
        <w:ind w:left="87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14"/>
        </w:tabs>
        <w:ind w:left="101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158"/>
        </w:tabs>
        <w:ind w:left="1158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ListaNormal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cs="Times New Roman"/>
        <w:color w:val="auto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/>
      </w:rPr>
    </w:lvl>
  </w:abstractNum>
  <w:abstractNum w:abstractNumId="7">
    <w:nsid w:val="16184254"/>
    <w:multiLevelType w:val="hybridMultilevel"/>
    <w:tmpl w:val="1FE4D4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56962"/>
    <w:multiLevelType w:val="hybridMultilevel"/>
    <w:tmpl w:val="2918E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17744"/>
    <w:multiLevelType w:val="hybridMultilevel"/>
    <w:tmpl w:val="8AE290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7F"/>
    <w:rsid w:val="00003594"/>
    <w:rsid w:val="0000635D"/>
    <w:rsid w:val="00016FB9"/>
    <w:rsid w:val="00026430"/>
    <w:rsid w:val="00031008"/>
    <w:rsid w:val="0003556F"/>
    <w:rsid w:val="00042467"/>
    <w:rsid w:val="00051BAA"/>
    <w:rsid w:val="0005637B"/>
    <w:rsid w:val="000813AB"/>
    <w:rsid w:val="000828F4"/>
    <w:rsid w:val="00083F60"/>
    <w:rsid w:val="00087342"/>
    <w:rsid w:val="00090933"/>
    <w:rsid w:val="00096AA9"/>
    <w:rsid w:val="000A0EC3"/>
    <w:rsid w:val="000A4055"/>
    <w:rsid w:val="000E791D"/>
    <w:rsid w:val="000F5FA7"/>
    <w:rsid w:val="00101F9E"/>
    <w:rsid w:val="00103928"/>
    <w:rsid w:val="001170FC"/>
    <w:rsid w:val="00127E52"/>
    <w:rsid w:val="0014180E"/>
    <w:rsid w:val="001431BC"/>
    <w:rsid w:val="0015451A"/>
    <w:rsid w:val="00160057"/>
    <w:rsid w:val="00167E06"/>
    <w:rsid w:val="0017069A"/>
    <w:rsid w:val="00172A44"/>
    <w:rsid w:val="00172B01"/>
    <w:rsid w:val="00180292"/>
    <w:rsid w:val="001A13D8"/>
    <w:rsid w:val="001A2FC3"/>
    <w:rsid w:val="001A4971"/>
    <w:rsid w:val="001A607F"/>
    <w:rsid w:val="001B3B53"/>
    <w:rsid w:val="001C6C21"/>
    <w:rsid w:val="001E4005"/>
    <w:rsid w:val="001F07F9"/>
    <w:rsid w:val="001F6B88"/>
    <w:rsid w:val="00213E37"/>
    <w:rsid w:val="00214E17"/>
    <w:rsid w:val="00216F06"/>
    <w:rsid w:val="00221E2E"/>
    <w:rsid w:val="00225CBE"/>
    <w:rsid w:val="002331FE"/>
    <w:rsid w:val="0023485E"/>
    <w:rsid w:val="002371C0"/>
    <w:rsid w:val="00247492"/>
    <w:rsid w:val="00270081"/>
    <w:rsid w:val="002743F9"/>
    <w:rsid w:val="002750B9"/>
    <w:rsid w:val="00295AC4"/>
    <w:rsid w:val="002A2D84"/>
    <w:rsid w:val="002D0FFA"/>
    <w:rsid w:val="002D1BD1"/>
    <w:rsid w:val="002E0EC5"/>
    <w:rsid w:val="002E220E"/>
    <w:rsid w:val="00303688"/>
    <w:rsid w:val="0031049B"/>
    <w:rsid w:val="003145F7"/>
    <w:rsid w:val="00314D1D"/>
    <w:rsid w:val="00314D9A"/>
    <w:rsid w:val="00321A2C"/>
    <w:rsid w:val="003222DD"/>
    <w:rsid w:val="00333175"/>
    <w:rsid w:val="0033713E"/>
    <w:rsid w:val="00360F6F"/>
    <w:rsid w:val="003656DE"/>
    <w:rsid w:val="00365D2D"/>
    <w:rsid w:val="00372696"/>
    <w:rsid w:val="0038244C"/>
    <w:rsid w:val="003A2D9F"/>
    <w:rsid w:val="003B0D6C"/>
    <w:rsid w:val="003C1918"/>
    <w:rsid w:val="003C696E"/>
    <w:rsid w:val="003D11EE"/>
    <w:rsid w:val="003D5EAE"/>
    <w:rsid w:val="003E3424"/>
    <w:rsid w:val="003F045E"/>
    <w:rsid w:val="003F14A4"/>
    <w:rsid w:val="003F499A"/>
    <w:rsid w:val="004124B7"/>
    <w:rsid w:val="0041550B"/>
    <w:rsid w:val="00420342"/>
    <w:rsid w:val="00423586"/>
    <w:rsid w:val="00430AD6"/>
    <w:rsid w:val="004345D9"/>
    <w:rsid w:val="004529D2"/>
    <w:rsid w:val="004633F6"/>
    <w:rsid w:val="004671D3"/>
    <w:rsid w:val="004714D6"/>
    <w:rsid w:val="00481362"/>
    <w:rsid w:val="00484DB3"/>
    <w:rsid w:val="00486825"/>
    <w:rsid w:val="004A31F2"/>
    <w:rsid w:val="004B039D"/>
    <w:rsid w:val="004B5009"/>
    <w:rsid w:val="004C0AF4"/>
    <w:rsid w:val="004E313C"/>
    <w:rsid w:val="004F1327"/>
    <w:rsid w:val="004F2192"/>
    <w:rsid w:val="004F4E6E"/>
    <w:rsid w:val="004F775C"/>
    <w:rsid w:val="00502774"/>
    <w:rsid w:val="0050504A"/>
    <w:rsid w:val="00506D68"/>
    <w:rsid w:val="0050731F"/>
    <w:rsid w:val="005113A8"/>
    <w:rsid w:val="005137DE"/>
    <w:rsid w:val="005141E9"/>
    <w:rsid w:val="005155C5"/>
    <w:rsid w:val="0054110D"/>
    <w:rsid w:val="005434B5"/>
    <w:rsid w:val="00546D2C"/>
    <w:rsid w:val="00554138"/>
    <w:rsid w:val="00571C2F"/>
    <w:rsid w:val="005A1432"/>
    <w:rsid w:val="005A586E"/>
    <w:rsid w:val="005A6E02"/>
    <w:rsid w:val="005A74D9"/>
    <w:rsid w:val="005B13E9"/>
    <w:rsid w:val="005D7BA2"/>
    <w:rsid w:val="005E1E04"/>
    <w:rsid w:val="005E5ABB"/>
    <w:rsid w:val="005F06AA"/>
    <w:rsid w:val="005F1AF9"/>
    <w:rsid w:val="006104A4"/>
    <w:rsid w:val="00624381"/>
    <w:rsid w:val="006256A1"/>
    <w:rsid w:val="00626BED"/>
    <w:rsid w:val="00637AF6"/>
    <w:rsid w:val="00641F42"/>
    <w:rsid w:val="00644FEF"/>
    <w:rsid w:val="00662382"/>
    <w:rsid w:val="00665287"/>
    <w:rsid w:val="00674FC8"/>
    <w:rsid w:val="00680932"/>
    <w:rsid w:val="00681B6B"/>
    <w:rsid w:val="00683833"/>
    <w:rsid w:val="006865B6"/>
    <w:rsid w:val="00690AD5"/>
    <w:rsid w:val="006920A2"/>
    <w:rsid w:val="006944A8"/>
    <w:rsid w:val="006949C6"/>
    <w:rsid w:val="006969D5"/>
    <w:rsid w:val="006A049C"/>
    <w:rsid w:val="006B0D74"/>
    <w:rsid w:val="006B4846"/>
    <w:rsid w:val="006C46C0"/>
    <w:rsid w:val="006D5545"/>
    <w:rsid w:val="006D6326"/>
    <w:rsid w:val="006E28BB"/>
    <w:rsid w:val="006E6651"/>
    <w:rsid w:val="006F65AE"/>
    <w:rsid w:val="007058DB"/>
    <w:rsid w:val="00745EA3"/>
    <w:rsid w:val="00747F70"/>
    <w:rsid w:val="00750966"/>
    <w:rsid w:val="00751A5A"/>
    <w:rsid w:val="00760429"/>
    <w:rsid w:val="00772B51"/>
    <w:rsid w:val="00772E45"/>
    <w:rsid w:val="007755CA"/>
    <w:rsid w:val="00785329"/>
    <w:rsid w:val="00796024"/>
    <w:rsid w:val="007A41FA"/>
    <w:rsid w:val="007B27A6"/>
    <w:rsid w:val="007C2627"/>
    <w:rsid w:val="007C3B97"/>
    <w:rsid w:val="007C5ED3"/>
    <w:rsid w:val="007C60B9"/>
    <w:rsid w:val="007D0E3B"/>
    <w:rsid w:val="007F2B1F"/>
    <w:rsid w:val="0080544F"/>
    <w:rsid w:val="008122F3"/>
    <w:rsid w:val="0082587E"/>
    <w:rsid w:val="008372FC"/>
    <w:rsid w:val="00851C67"/>
    <w:rsid w:val="00857D0F"/>
    <w:rsid w:val="008612DC"/>
    <w:rsid w:val="008641F2"/>
    <w:rsid w:val="008766A3"/>
    <w:rsid w:val="008769C0"/>
    <w:rsid w:val="008A2D97"/>
    <w:rsid w:val="008A5985"/>
    <w:rsid w:val="008C4F47"/>
    <w:rsid w:val="008D136B"/>
    <w:rsid w:val="008E0CE8"/>
    <w:rsid w:val="009230B5"/>
    <w:rsid w:val="00924286"/>
    <w:rsid w:val="009313F5"/>
    <w:rsid w:val="00937DB6"/>
    <w:rsid w:val="009473C2"/>
    <w:rsid w:val="0095482C"/>
    <w:rsid w:val="009628F6"/>
    <w:rsid w:val="00981A62"/>
    <w:rsid w:val="009847D8"/>
    <w:rsid w:val="00986DB2"/>
    <w:rsid w:val="009A733B"/>
    <w:rsid w:val="009A780F"/>
    <w:rsid w:val="009A7A6F"/>
    <w:rsid w:val="009B50A9"/>
    <w:rsid w:val="009C2D3C"/>
    <w:rsid w:val="009C4873"/>
    <w:rsid w:val="009C55EB"/>
    <w:rsid w:val="009D7D71"/>
    <w:rsid w:val="009F6751"/>
    <w:rsid w:val="00A102F6"/>
    <w:rsid w:val="00A10574"/>
    <w:rsid w:val="00A22BAA"/>
    <w:rsid w:val="00A71410"/>
    <w:rsid w:val="00A71738"/>
    <w:rsid w:val="00A9783D"/>
    <w:rsid w:val="00AA40DB"/>
    <w:rsid w:val="00AE5C39"/>
    <w:rsid w:val="00AF0394"/>
    <w:rsid w:val="00AF6902"/>
    <w:rsid w:val="00B12C30"/>
    <w:rsid w:val="00B237A0"/>
    <w:rsid w:val="00B40C52"/>
    <w:rsid w:val="00B44048"/>
    <w:rsid w:val="00B90ACD"/>
    <w:rsid w:val="00BA644F"/>
    <w:rsid w:val="00BB196E"/>
    <w:rsid w:val="00BD4074"/>
    <w:rsid w:val="00BD5905"/>
    <w:rsid w:val="00BE16C7"/>
    <w:rsid w:val="00BE1966"/>
    <w:rsid w:val="00BE231C"/>
    <w:rsid w:val="00BE7DEE"/>
    <w:rsid w:val="00BF2A02"/>
    <w:rsid w:val="00BF2FA3"/>
    <w:rsid w:val="00BF513B"/>
    <w:rsid w:val="00BF5B71"/>
    <w:rsid w:val="00BF5F6C"/>
    <w:rsid w:val="00C01A76"/>
    <w:rsid w:val="00C12F65"/>
    <w:rsid w:val="00C26504"/>
    <w:rsid w:val="00C31E6E"/>
    <w:rsid w:val="00C36D71"/>
    <w:rsid w:val="00C60821"/>
    <w:rsid w:val="00C63A25"/>
    <w:rsid w:val="00C65C87"/>
    <w:rsid w:val="00C74115"/>
    <w:rsid w:val="00C74AB6"/>
    <w:rsid w:val="00C81454"/>
    <w:rsid w:val="00C84759"/>
    <w:rsid w:val="00C8655E"/>
    <w:rsid w:val="00C90C0E"/>
    <w:rsid w:val="00C94FAE"/>
    <w:rsid w:val="00C975D5"/>
    <w:rsid w:val="00CA7345"/>
    <w:rsid w:val="00CA7690"/>
    <w:rsid w:val="00CB00C8"/>
    <w:rsid w:val="00CB3F4B"/>
    <w:rsid w:val="00CD54DD"/>
    <w:rsid w:val="00CF5AA4"/>
    <w:rsid w:val="00CF755B"/>
    <w:rsid w:val="00D05481"/>
    <w:rsid w:val="00D14169"/>
    <w:rsid w:val="00D2133E"/>
    <w:rsid w:val="00D44DB8"/>
    <w:rsid w:val="00D45C65"/>
    <w:rsid w:val="00D46333"/>
    <w:rsid w:val="00D50019"/>
    <w:rsid w:val="00D602F2"/>
    <w:rsid w:val="00D65F31"/>
    <w:rsid w:val="00D70B02"/>
    <w:rsid w:val="00D95C1F"/>
    <w:rsid w:val="00DB0A36"/>
    <w:rsid w:val="00DB3B1E"/>
    <w:rsid w:val="00DC4F84"/>
    <w:rsid w:val="00DD0A66"/>
    <w:rsid w:val="00DD60D2"/>
    <w:rsid w:val="00DE1C14"/>
    <w:rsid w:val="00DE492B"/>
    <w:rsid w:val="00DF13EF"/>
    <w:rsid w:val="00E00AE5"/>
    <w:rsid w:val="00E02208"/>
    <w:rsid w:val="00E070D1"/>
    <w:rsid w:val="00E25A88"/>
    <w:rsid w:val="00E50B72"/>
    <w:rsid w:val="00E92860"/>
    <w:rsid w:val="00ED4688"/>
    <w:rsid w:val="00EE28D8"/>
    <w:rsid w:val="00EE7D9A"/>
    <w:rsid w:val="00EF4813"/>
    <w:rsid w:val="00EF6780"/>
    <w:rsid w:val="00F126E7"/>
    <w:rsid w:val="00F13262"/>
    <w:rsid w:val="00F20EBE"/>
    <w:rsid w:val="00F255B3"/>
    <w:rsid w:val="00F30593"/>
    <w:rsid w:val="00F35A51"/>
    <w:rsid w:val="00F37469"/>
    <w:rsid w:val="00F37C1C"/>
    <w:rsid w:val="00F413BF"/>
    <w:rsid w:val="00F67079"/>
    <w:rsid w:val="00F730C3"/>
    <w:rsid w:val="00FA20D3"/>
    <w:rsid w:val="00FA5817"/>
    <w:rsid w:val="00FC116E"/>
    <w:rsid w:val="00FC7E08"/>
    <w:rsid w:val="00FD071B"/>
    <w:rsid w:val="00FD3DED"/>
    <w:rsid w:val="00FD5A23"/>
    <w:rsid w:val="00FE0256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67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07F"/>
    <w:pPr>
      <w:suppressAutoHyphens/>
      <w:ind w:left="431"/>
    </w:pPr>
    <w:rPr>
      <w:rFonts w:ascii="Times New Roman" w:eastAsia="Times New Roman" w:hAnsi="Times New Roman"/>
      <w:lang w:eastAsia="ar-SA"/>
    </w:rPr>
  </w:style>
  <w:style w:type="paragraph" w:styleId="Ttulo1">
    <w:name w:val="heading 1"/>
    <w:basedOn w:val="Normal"/>
    <w:next w:val="ParagrafoNormal"/>
    <w:link w:val="Ttulo1Char"/>
    <w:qFormat/>
    <w:rsid w:val="001A607F"/>
    <w:pPr>
      <w:pageBreakBefore/>
      <w:numPr>
        <w:numId w:val="1"/>
      </w:numPr>
      <w:spacing w:before="240" w:after="240" w:line="360" w:lineRule="auto"/>
      <w:outlineLvl w:val="0"/>
    </w:pPr>
    <w:rPr>
      <w:rFonts w:eastAsia="MS Mincho"/>
      <w:b/>
      <w:bCs/>
      <w:kern w:val="1"/>
      <w:sz w:val="40"/>
      <w:szCs w:val="56"/>
    </w:rPr>
  </w:style>
  <w:style w:type="paragraph" w:styleId="Ttulo2">
    <w:name w:val="heading 2"/>
    <w:basedOn w:val="Normal"/>
    <w:next w:val="ParagrafoNormal"/>
    <w:link w:val="Ttulo2Char"/>
    <w:qFormat/>
    <w:rsid w:val="001A607F"/>
    <w:pPr>
      <w:keepNext/>
      <w:numPr>
        <w:ilvl w:val="1"/>
        <w:numId w:val="1"/>
      </w:numPr>
      <w:tabs>
        <w:tab w:val="left" w:pos="794"/>
      </w:tabs>
      <w:spacing w:before="240" w:after="240"/>
      <w:outlineLvl w:val="1"/>
    </w:pPr>
    <w:rPr>
      <w:rFonts w:eastAsia="MS Mincho"/>
      <w:b/>
      <w:bCs/>
      <w:sz w:val="32"/>
      <w:szCs w:val="40"/>
      <w:lang w:val="es-ES_tradnl"/>
    </w:rPr>
  </w:style>
  <w:style w:type="paragraph" w:styleId="Ttulo3">
    <w:name w:val="heading 3"/>
    <w:basedOn w:val="Normal"/>
    <w:next w:val="ParagrafoNormal"/>
    <w:link w:val="Ttulo3Char"/>
    <w:qFormat/>
    <w:rsid w:val="001A607F"/>
    <w:pPr>
      <w:numPr>
        <w:ilvl w:val="2"/>
        <w:numId w:val="1"/>
      </w:numPr>
      <w:tabs>
        <w:tab w:val="left" w:pos="794"/>
      </w:tabs>
      <w:spacing w:before="240" w:after="240"/>
      <w:jc w:val="both"/>
      <w:outlineLvl w:val="2"/>
    </w:pPr>
    <w:rPr>
      <w:rFonts w:eastAsia="MS Mincho"/>
      <w:b/>
      <w:bCs/>
      <w:sz w:val="28"/>
      <w:szCs w:val="32"/>
    </w:rPr>
  </w:style>
  <w:style w:type="paragraph" w:styleId="Ttulo4">
    <w:name w:val="heading 4"/>
    <w:basedOn w:val="Normal"/>
    <w:next w:val="ParagrafoNormal"/>
    <w:link w:val="Ttulo4Char"/>
    <w:qFormat/>
    <w:rsid w:val="001A607F"/>
    <w:pPr>
      <w:numPr>
        <w:ilvl w:val="3"/>
        <w:numId w:val="1"/>
      </w:numPr>
      <w:tabs>
        <w:tab w:val="left" w:pos="794"/>
      </w:tabs>
      <w:spacing w:before="240" w:after="240"/>
      <w:jc w:val="both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qFormat/>
    <w:rsid w:val="001A607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Book Antiqua" w:hAnsi="Book Antiqua"/>
      <w:sz w:val="24"/>
      <w:szCs w:val="24"/>
    </w:rPr>
  </w:style>
  <w:style w:type="paragraph" w:styleId="Ttulo6">
    <w:name w:val="heading 6"/>
    <w:basedOn w:val="Normal"/>
    <w:next w:val="Normal"/>
    <w:link w:val="Ttulo6Char"/>
    <w:qFormat/>
    <w:rsid w:val="001A607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Book Antiqua" w:hAnsi="Book Antiqua"/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A607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1A607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hAnsi="Arial" w:cs="Arial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1A607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Normal">
    <w:name w:val="Paragrafo_Normal"/>
    <w:basedOn w:val="Normal"/>
    <w:rsid w:val="001A607F"/>
    <w:pPr>
      <w:spacing w:before="120" w:after="120" w:line="360" w:lineRule="auto"/>
      <w:ind w:left="0" w:firstLine="709"/>
      <w:jc w:val="both"/>
    </w:pPr>
    <w:rPr>
      <w:sz w:val="24"/>
      <w:szCs w:val="24"/>
    </w:rPr>
  </w:style>
  <w:style w:type="character" w:customStyle="1" w:styleId="Ttulo1Char">
    <w:name w:val="Título 1 Char"/>
    <w:link w:val="Ttulo1"/>
    <w:rsid w:val="001A607F"/>
    <w:rPr>
      <w:rFonts w:ascii="Times New Roman" w:eastAsia="MS Mincho" w:hAnsi="Times New Roman"/>
      <w:b/>
      <w:bCs/>
      <w:kern w:val="1"/>
      <w:sz w:val="40"/>
      <w:szCs w:val="56"/>
      <w:lang w:eastAsia="ar-SA"/>
    </w:rPr>
  </w:style>
  <w:style w:type="character" w:customStyle="1" w:styleId="Ttulo2Char">
    <w:name w:val="Título 2 Char"/>
    <w:link w:val="Ttulo2"/>
    <w:rsid w:val="001A607F"/>
    <w:rPr>
      <w:rFonts w:ascii="Times New Roman" w:eastAsia="MS Mincho" w:hAnsi="Times New Roman"/>
      <w:b/>
      <w:bCs/>
      <w:sz w:val="32"/>
      <w:szCs w:val="40"/>
      <w:lang w:val="es-ES_tradnl" w:eastAsia="ar-SA"/>
    </w:rPr>
  </w:style>
  <w:style w:type="character" w:customStyle="1" w:styleId="Ttulo3Char">
    <w:name w:val="Título 3 Char"/>
    <w:link w:val="Ttulo3"/>
    <w:rsid w:val="001A607F"/>
    <w:rPr>
      <w:rFonts w:ascii="Times New Roman" w:eastAsia="MS Mincho" w:hAnsi="Times New Roman"/>
      <w:b/>
      <w:bCs/>
      <w:sz w:val="28"/>
      <w:szCs w:val="32"/>
      <w:lang w:eastAsia="ar-SA"/>
    </w:rPr>
  </w:style>
  <w:style w:type="character" w:customStyle="1" w:styleId="Ttulo4Char">
    <w:name w:val="Título 4 Char"/>
    <w:link w:val="Ttulo4"/>
    <w:rsid w:val="001A607F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Ttulo5Char">
    <w:name w:val="Título 5 Char"/>
    <w:link w:val="Ttulo5"/>
    <w:rsid w:val="001A607F"/>
    <w:rPr>
      <w:rFonts w:ascii="Book Antiqua" w:eastAsia="Times New Roman" w:hAnsi="Book Antiqua"/>
      <w:sz w:val="24"/>
      <w:szCs w:val="24"/>
      <w:lang w:eastAsia="ar-SA"/>
    </w:rPr>
  </w:style>
  <w:style w:type="character" w:customStyle="1" w:styleId="Ttulo6Char">
    <w:name w:val="Título 6 Char"/>
    <w:link w:val="Ttulo6"/>
    <w:rsid w:val="001A607F"/>
    <w:rPr>
      <w:rFonts w:ascii="Book Antiqua" w:eastAsia="Times New Roman" w:hAnsi="Book Antiqua"/>
      <w:i/>
      <w:iCs/>
      <w:sz w:val="22"/>
      <w:szCs w:val="22"/>
      <w:lang w:eastAsia="ar-SA"/>
    </w:rPr>
  </w:style>
  <w:style w:type="character" w:customStyle="1" w:styleId="Ttulo7Char">
    <w:name w:val="Título 7 Char"/>
    <w:link w:val="Ttulo7"/>
    <w:rsid w:val="001A607F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Ttulo8Char">
    <w:name w:val="Título 8 Char"/>
    <w:link w:val="Ttulo8"/>
    <w:rsid w:val="001A607F"/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Ttulo9Char">
    <w:name w:val="Título 9 Char"/>
    <w:link w:val="Ttulo9"/>
    <w:rsid w:val="001A607F"/>
    <w:rPr>
      <w:rFonts w:ascii="Arial" w:eastAsia="Times New Roman" w:hAnsi="Arial" w:cs="Arial"/>
      <w:b/>
      <w:bCs/>
      <w:i/>
      <w:iCs/>
      <w:sz w:val="18"/>
      <w:szCs w:val="18"/>
      <w:lang w:eastAsia="ar-SA"/>
    </w:rPr>
  </w:style>
  <w:style w:type="character" w:customStyle="1" w:styleId="WW8Num1z0">
    <w:name w:val="WW8Num1z0"/>
    <w:rsid w:val="001A607F"/>
    <w:rPr>
      <w:rFonts w:ascii="Times New Roman" w:hAnsi="Times New Roman" w:cs="Times New Roman"/>
      <w:b/>
    </w:rPr>
  </w:style>
  <w:style w:type="character" w:customStyle="1" w:styleId="WW8Num2z0">
    <w:name w:val="WW8Num2z0"/>
    <w:rsid w:val="001A607F"/>
    <w:rPr>
      <w:rFonts w:ascii="Symbol" w:hAnsi="Symbol" w:cs="Times New Roman"/>
      <w:color w:val="auto"/>
    </w:rPr>
  </w:style>
  <w:style w:type="character" w:customStyle="1" w:styleId="WW8Num2z1">
    <w:name w:val="WW8Num2z1"/>
    <w:rsid w:val="001A607F"/>
    <w:rPr>
      <w:rFonts w:ascii="Courier New" w:hAnsi="Courier New" w:cs="Courier New"/>
    </w:rPr>
  </w:style>
  <w:style w:type="character" w:customStyle="1" w:styleId="WW8Num2z2">
    <w:name w:val="WW8Num2z2"/>
    <w:rsid w:val="001A607F"/>
    <w:rPr>
      <w:rFonts w:ascii="Wingdings" w:hAnsi="Wingdings" w:cs="Times New Roman"/>
    </w:rPr>
  </w:style>
  <w:style w:type="character" w:customStyle="1" w:styleId="WW8Num2z3">
    <w:name w:val="WW8Num2z3"/>
    <w:rsid w:val="001A607F"/>
    <w:rPr>
      <w:rFonts w:ascii="Symbol" w:hAnsi="Symbol" w:cs="Times New Roman"/>
    </w:rPr>
  </w:style>
  <w:style w:type="character" w:customStyle="1" w:styleId="WW8Num3z0">
    <w:name w:val="WW8Num3z0"/>
    <w:rsid w:val="001A607F"/>
    <w:rPr>
      <w:rFonts w:ascii="Symbol" w:hAnsi="Symbol"/>
    </w:rPr>
  </w:style>
  <w:style w:type="character" w:customStyle="1" w:styleId="WW8Num3z1">
    <w:name w:val="WW8Num3z1"/>
    <w:rsid w:val="001A607F"/>
    <w:rPr>
      <w:rFonts w:ascii="Courier New" w:hAnsi="Courier New" w:cs="Courier New"/>
    </w:rPr>
  </w:style>
  <w:style w:type="character" w:customStyle="1" w:styleId="WW8Num3z2">
    <w:name w:val="WW8Num3z2"/>
    <w:rsid w:val="001A607F"/>
    <w:rPr>
      <w:rFonts w:ascii="Wingdings" w:hAnsi="Wingdings"/>
    </w:rPr>
  </w:style>
  <w:style w:type="character" w:customStyle="1" w:styleId="WW8Num4z0">
    <w:name w:val="WW8Num4z0"/>
    <w:rsid w:val="001A607F"/>
    <w:rPr>
      <w:rFonts w:ascii="Symbol" w:hAnsi="Symbol"/>
    </w:rPr>
  </w:style>
  <w:style w:type="character" w:customStyle="1" w:styleId="WW8Num4z1">
    <w:name w:val="WW8Num4z1"/>
    <w:rsid w:val="001A607F"/>
    <w:rPr>
      <w:rFonts w:ascii="Courier New" w:hAnsi="Courier New" w:cs="Courier New"/>
    </w:rPr>
  </w:style>
  <w:style w:type="character" w:customStyle="1" w:styleId="WW8Num4z2">
    <w:name w:val="WW8Num4z2"/>
    <w:rsid w:val="001A607F"/>
    <w:rPr>
      <w:rFonts w:ascii="Wingdings" w:hAnsi="Wingdings"/>
    </w:rPr>
  </w:style>
  <w:style w:type="character" w:customStyle="1" w:styleId="WW8Num5z0">
    <w:name w:val="WW8Num5z0"/>
    <w:rsid w:val="001A607F"/>
    <w:rPr>
      <w:rFonts w:ascii="Symbol" w:hAnsi="Symbol"/>
    </w:rPr>
  </w:style>
  <w:style w:type="character" w:customStyle="1" w:styleId="WW8Num5z1">
    <w:name w:val="WW8Num5z1"/>
    <w:rsid w:val="001A607F"/>
    <w:rPr>
      <w:rFonts w:ascii="Courier New" w:hAnsi="Courier New" w:cs="Courier New"/>
    </w:rPr>
  </w:style>
  <w:style w:type="character" w:customStyle="1" w:styleId="WW8Num5z2">
    <w:name w:val="WW8Num5z2"/>
    <w:rsid w:val="001A607F"/>
    <w:rPr>
      <w:rFonts w:ascii="Wingdings" w:hAnsi="Wingdings"/>
    </w:rPr>
  </w:style>
  <w:style w:type="character" w:customStyle="1" w:styleId="WW8Num6z0">
    <w:name w:val="WW8Num6z0"/>
    <w:rsid w:val="001A607F"/>
    <w:rPr>
      <w:rFonts w:ascii="Symbol" w:hAnsi="Symbol"/>
    </w:rPr>
  </w:style>
  <w:style w:type="character" w:customStyle="1" w:styleId="WW8Num6z1">
    <w:name w:val="WW8Num6z1"/>
    <w:rsid w:val="001A607F"/>
    <w:rPr>
      <w:rFonts w:ascii="Courier New" w:hAnsi="Courier New" w:cs="Courier New"/>
    </w:rPr>
  </w:style>
  <w:style w:type="character" w:customStyle="1" w:styleId="WW8Num6z2">
    <w:name w:val="WW8Num6z2"/>
    <w:rsid w:val="001A607F"/>
    <w:rPr>
      <w:rFonts w:ascii="Wingdings" w:hAnsi="Wingdings"/>
    </w:rPr>
  </w:style>
  <w:style w:type="character" w:customStyle="1" w:styleId="WW8Num7z0">
    <w:name w:val="WW8Num7z0"/>
    <w:rsid w:val="001A607F"/>
    <w:rPr>
      <w:b/>
    </w:rPr>
  </w:style>
  <w:style w:type="character" w:customStyle="1" w:styleId="Fontepargpadro1">
    <w:name w:val="Fonte parág. padrão1"/>
    <w:rsid w:val="001A607F"/>
  </w:style>
  <w:style w:type="character" w:styleId="Hiperlink">
    <w:name w:val="Hyperlink"/>
    <w:uiPriority w:val="99"/>
    <w:rsid w:val="001A607F"/>
    <w:rPr>
      <w:rFonts w:ascii="Times New Roman" w:hAnsi="Times New Roman"/>
      <w:color w:val="0000FF"/>
      <w:sz w:val="24"/>
      <w:u w:val="single"/>
    </w:rPr>
  </w:style>
  <w:style w:type="character" w:customStyle="1" w:styleId="Caracteresdenotaderodap">
    <w:name w:val="Caracteres de nota de rodapé"/>
    <w:rsid w:val="001A607F"/>
    <w:rPr>
      <w:vertAlign w:val="superscript"/>
    </w:rPr>
  </w:style>
  <w:style w:type="character" w:customStyle="1" w:styleId="CommarcadoresChar">
    <w:name w:val="Com marcadores Char"/>
    <w:rsid w:val="001A607F"/>
    <w:rPr>
      <w:sz w:val="24"/>
      <w:szCs w:val="24"/>
      <w:lang w:val="pt-PT"/>
    </w:rPr>
  </w:style>
  <w:style w:type="character" w:customStyle="1" w:styleId="ListaNormalChar">
    <w:name w:val="Lista_Normal Char"/>
    <w:rsid w:val="001A607F"/>
    <w:rPr>
      <w:rFonts w:ascii="Book Antiqua" w:hAnsi="Book Antiqua"/>
      <w:sz w:val="24"/>
      <w:szCs w:val="24"/>
      <w:lang w:val="pt-PT"/>
    </w:rPr>
  </w:style>
  <w:style w:type="character" w:styleId="NmerodaPgina">
    <w:name w:val="page number"/>
    <w:semiHidden/>
    <w:rsid w:val="001A607F"/>
    <w:rPr>
      <w:rFonts w:ascii="Times New Roman" w:hAnsi="Times New Roman"/>
      <w:sz w:val="24"/>
      <w:szCs w:val="24"/>
    </w:rPr>
  </w:style>
  <w:style w:type="character" w:customStyle="1" w:styleId="RostoNotaApresentacaoChar">
    <w:name w:val="Rosto_Nota_Apresentacao Char"/>
    <w:rsid w:val="001A607F"/>
    <w:rPr>
      <w:sz w:val="24"/>
      <w:lang w:val="pt-BR" w:eastAsia="ar-SA" w:bidi="ar-SA"/>
    </w:rPr>
  </w:style>
  <w:style w:type="character" w:customStyle="1" w:styleId="Refdecomentrio1">
    <w:name w:val="Ref. de comentário1"/>
    <w:rsid w:val="001A607F"/>
    <w:rPr>
      <w:sz w:val="16"/>
      <w:szCs w:val="16"/>
    </w:rPr>
  </w:style>
  <w:style w:type="character" w:customStyle="1" w:styleId="EstiloLegendaItlicoChar">
    <w:name w:val="Estilo Legenda + Itálico Char"/>
    <w:rsid w:val="001A607F"/>
    <w:rPr>
      <w:rFonts w:ascii="Book Antiqua" w:hAnsi="Book Antiqua"/>
      <w:sz w:val="24"/>
      <w:szCs w:val="24"/>
      <w:lang w:val="pt-BR"/>
    </w:rPr>
  </w:style>
  <w:style w:type="character" w:styleId="Refdenotaderodap">
    <w:name w:val="footnote reference"/>
    <w:semiHidden/>
    <w:rsid w:val="001A607F"/>
    <w:rPr>
      <w:vertAlign w:val="superscript"/>
    </w:rPr>
  </w:style>
  <w:style w:type="character" w:styleId="Refdenotadefim">
    <w:name w:val="endnote reference"/>
    <w:semiHidden/>
    <w:rsid w:val="001A607F"/>
    <w:rPr>
      <w:vertAlign w:val="superscript"/>
    </w:rPr>
  </w:style>
  <w:style w:type="character" w:customStyle="1" w:styleId="Caracteresdenotadefim">
    <w:name w:val="Caracteres de nota de fim"/>
    <w:rsid w:val="001A607F"/>
  </w:style>
  <w:style w:type="paragraph" w:customStyle="1" w:styleId="Captulo">
    <w:name w:val="Capítulo"/>
    <w:basedOn w:val="Normal"/>
    <w:next w:val="Corpodetexto"/>
    <w:rsid w:val="001A607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1A607F"/>
    <w:pPr>
      <w:spacing w:after="240" w:line="360" w:lineRule="auto"/>
      <w:jc w:val="both"/>
    </w:pPr>
    <w:rPr>
      <w:rFonts w:ascii="Book Antiqua" w:hAnsi="Book Antiqua"/>
      <w:i/>
      <w:iCs/>
      <w:sz w:val="24"/>
      <w:szCs w:val="24"/>
    </w:rPr>
  </w:style>
  <w:style w:type="character" w:customStyle="1" w:styleId="CorpodetextoChar">
    <w:name w:val="Corpo de texto Char"/>
    <w:link w:val="Corpodetexto"/>
    <w:semiHidden/>
    <w:rsid w:val="001A607F"/>
    <w:rPr>
      <w:rFonts w:ascii="Book Antiqua" w:eastAsia="Times New Roman" w:hAnsi="Book Antiqua" w:cs="Times New Roman"/>
      <w:i/>
      <w:iCs/>
      <w:sz w:val="24"/>
      <w:szCs w:val="24"/>
      <w:lang w:eastAsia="ar-SA"/>
    </w:rPr>
  </w:style>
  <w:style w:type="paragraph" w:styleId="Lista">
    <w:name w:val="List"/>
    <w:basedOn w:val="Corpodetexto"/>
    <w:semiHidden/>
    <w:rsid w:val="001A607F"/>
    <w:rPr>
      <w:rFonts w:cs="Tahoma"/>
    </w:rPr>
  </w:style>
  <w:style w:type="paragraph" w:customStyle="1" w:styleId="Legenda1">
    <w:name w:val="Legenda1"/>
    <w:basedOn w:val="Normal"/>
    <w:next w:val="Fonte"/>
    <w:rsid w:val="001A607F"/>
    <w:pPr>
      <w:spacing w:before="120" w:line="360" w:lineRule="auto"/>
      <w:jc w:val="center"/>
    </w:pPr>
    <w:rPr>
      <w:sz w:val="24"/>
      <w:szCs w:val="24"/>
    </w:rPr>
  </w:style>
  <w:style w:type="paragraph" w:customStyle="1" w:styleId="Fonte">
    <w:name w:val="Fonte"/>
    <w:basedOn w:val="Legenda1"/>
    <w:next w:val="ParagrafoNormal"/>
    <w:rsid w:val="001A607F"/>
    <w:pPr>
      <w:spacing w:before="0" w:line="240" w:lineRule="auto"/>
      <w:jc w:val="left"/>
    </w:pPr>
  </w:style>
  <w:style w:type="paragraph" w:customStyle="1" w:styleId="ndice">
    <w:name w:val="Índice"/>
    <w:basedOn w:val="Normal"/>
    <w:rsid w:val="001A607F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A607F"/>
    <w:pPr>
      <w:tabs>
        <w:tab w:val="left" w:pos="284"/>
        <w:tab w:val="right" w:leader="dot" w:pos="9395"/>
      </w:tabs>
      <w:spacing w:before="360" w:line="360" w:lineRule="auto"/>
    </w:pPr>
    <w:rPr>
      <w:b/>
      <w:bCs/>
      <w:sz w:val="24"/>
      <w:szCs w:val="28"/>
    </w:rPr>
  </w:style>
  <w:style w:type="paragraph" w:styleId="Subttulo">
    <w:name w:val="Subtitle"/>
    <w:basedOn w:val="Normal"/>
    <w:next w:val="Corpodetexto"/>
    <w:link w:val="SubttuloChar"/>
    <w:qFormat/>
    <w:rsid w:val="001A607F"/>
    <w:pPr>
      <w:spacing w:after="240"/>
      <w:jc w:val="center"/>
    </w:pPr>
    <w:rPr>
      <w:rFonts w:ascii="Book Antiqua" w:hAnsi="Book Antiqua"/>
      <w:sz w:val="28"/>
      <w:szCs w:val="28"/>
    </w:rPr>
  </w:style>
  <w:style w:type="character" w:customStyle="1" w:styleId="SubttuloChar">
    <w:name w:val="Subtítulo Char"/>
    <w:link w:val="Subttulo"/>
    <w:rsid w:val="001A607F"/>
    <w:rPr>
      <w:rFonts w:ascii="Book Antiqua" w:eastAsia="Times New Roman" w:hAnsi="Book Antiqua" w:cs="Times New Roman"/>
      <w:sz w:val="28"/>
      <w:szCs w:val="28"/>
      <w:lang w:eastAsia="ar-SA"/>
    </w:rPr>
  </w:style>
  <w:style w:type="paragraph" w:customStyle="1" w:styleId="TtuloEspecialNoApareceNoSumrio">
    <w:name w:val="Título_Especial (Não Aparece No Sumário)"/>
    <w:basedOn w:val="Subttulo"/>
    <w:next w:val="ParagrafoNormal"/>
    <w:rsid w:val="001A607F"/>
    <w:pPr>
      <w:tabs>
        <w:tab w:val="left" w:pos="2694"/>
      </w:tabs>
      <w:spacing w:before="240"/>
      <w:jc w:val="left"/>
    </w:pPr>
    <w:rPr>
      <w:rFonts w:ascii="Times New Roman" w:eastAsia="MS Mincho" w:hAnsi="Times New Roman"/>
      <w:b/>
      <w:bCs/>
      <w:sz w:val="40"/>
      <w:szCs w:val="48"/>
    </w:rPr>
  </w:style>
  <w:style w:type="paragraph" w:customStyle="1" w:styleId="Commarcadores1">
    <w:name w:val="Com marcadores1"/>
    <w:basedOn w:val="Normal"/>
    <w:rsid w:val="001A607F"/>
    <w:pPr>
      <w:spacing w:line="360" w:lineRule="auto"/>
      <w:ind w:left="567"/>
    </w:pPr>
    <w:rPr>
      <w:rFonts w:ascii="Book Antiqua" w:hAnsi="Book Antiqua"/>
      <w:sz w:val="24"/>
      <w:szCs w:val="24"/>
      <w:lang w:val="pt-PT"/>
    </w:rPr>
  </w:style>
  <w:style w:type="paragraph" w:customStyle="1" w:styleId="ListaNormal">
    <w:name w:val="Lista_Normal"/>
    <w:basedOn w:val="Commarcadores1"/>
    <w:next w:val="Commarcadores1"/>
    <w:rsid w:val="001A607F"/>
    <w:pPr>
      <w:numPr>
        <w:numId w:val="3"/>
      </w:numPr>
      <w:spacing w:before="60" w:after="60"/>
      <w:ind w:left="681" w:hanging="284"/>
    </w:pPr>
  </w:style>
  <w:style w:type="paragraph" w:customStyle="1" w:styleId="CapaUniversidadeTitulo">
    <w:name w:val="Capa_Universidade_Titulo"/>
    <w:basedOn w:val="Normal"/>
    <w:next w:val="ParagrafoNormal"/>
    <w:rsid w:val="001A607F"/>
    <w:pPr>
      <w:jc w:val="center"/>
    </w:pPr>
    <w:rPr>
      <w:rFonts w:cs="Arial"/>
      <w:b/>
      <w:bCs/>
      <w:sz w:val="28"/>
      <w:szCs w:val="32"/>
    </w:rPr>
  </w:style>
  <w:style w:type="paragraph" w:customStyle="1" w:styleId="CapaDepartamentoTitulo">
    <w:name w:val="Capa_Departamento_Titulo"/>
    <w:basedOn w:val="Normal"/>
    <w:next w:val="ParagrafoNormal"/>
    <w:rsid w:val="001A607F"/>
    <w:pPr>
      <w:jc w:val="center"/>
    </w:pPr>
    <w:rPr>
      <w:sz w:val="24"/>
    </w:rPr>
  </w:style>
  <w:style w:type="paragraph" w:customStyle="1" w:styleId="Corpodetexto21">
    <w:name w:val="Corpo de texto 21"/>
    <w:basedOn w:val="Normal"/>
    <w:rsid w:val="001A607F"/>
    <w:pPr>
      <w:spacing w:after="240" w:line="360" w:lineRule="auto"/>
      <w:jc w:val="both"/>
    </w:pPr>
    <w:rPr>
      <w:rFonts w:ascii="Book Antiqua" w:hAnsi="Book Antiqua"/>
      <w:sz w:val="28"/>
      <w:szCs w:val="24"/>
    </w:rPr>
  </w:style>
  <w:style w:type="paragraph" w:styleId="Sumrio2">
    <w:name w:val="toc 2"/>
    <w:basedOn w:val="Normal"/>
    <w:next w:val="Normal"/>
    <w:uiPriority w:val="39"/>
    <w:rsid w:val="001A607F"/>
    <w:pPr>
      <w:tabs>
        <w:tab w:val="left" w:pos="907"/>
        <w:tab w:val="right" w:leader="dot" w:pos="9395"/>
      </w:tabs>
      <w:spacing w:line="360" w:lineRule="auto"/>
      <w:ind w:left="0" w:firstLine="340"/>
    </w:pPr>
    <w:rPr>
      <w:bCs/>
      <w:sz w:val="24"/>
      <w:szCs w:val="24"/>
    </w:rPr>
  </w:style>
  <w:style w:type="paragraph" w:styleId="Sumrio3">
    <w:name w:val="toc 3"/>
    <w:basedOn w:val="Normal"/>
    <w:next w:val="Normal"/>
    <w:uiPriority w:val="39"/>
    <w:rsid w:val="001A607F"/>
    <w:pPr>
      <w:tabs>
        <w:tab w:val="left" w:pos="1588"/>
        <w:tab w:val="right" w:leader="dot" w:pos="9395"/>
      </w:tabs>
      <w:spacing w:line="360" w:lineRule="auto"/>
      <w:ind w:left="0" w:firstLine="907"/>
    </w:pPr>
    <w:rPr>
      <w:sz w:val="24"/>
      <w:szCs w:val="24"/>
    </w:rPr>
  </w:style>
  <w:style w:type="paragraph" w:customStyle="1" w:styleId="ndicedeilustraes1">
    <w:name w:val="Índice de ilustrações1"/>
    <w:basedOn w:val="Normal"/>
    <w:next w:val="Normal"/>
    <w:rsid w:val="001A607F"/>
    <w:pPr>
      <w:spacing w:line="360" w:lineRule="auto"/>
      <w:ind w:left="482" w:hanging="482"/>
      <w:jc w:val="both"/>
    </w:pPr>
    <w:rPr>
      <w:rFonts w:ascii="Book Antiqua" w:hAnsi="Book Antiqua"/>
      <w:sz w:val="24"/>
      <w:szCs w:val="24"/>
    </w:rPr>
  </w:style>
  <w:style w:type="paragraph" w:customStyle="1" w:styleId="TabelaTitulo">
    <w:name w:val="Tabela_Titulo"/>
    <w:basedOn w:val="Normal"/>
    <w:next w:val="TabelaCelulas"/>
    <w:rsid w:val="001A607F"/>
    <w:pPr>
      <w:spacing w:before="120" w:after="120"/>
      <w:ind w:left="288"/>
    </w:pPr>
    <w:rPr>
      <w:b/>
      <w:bCs/>
      <w:sz w:val="24"/>
      <w:szCs w:val="24"/>
    </w:rPr>
  </w:style>
  <w:style w:type="paragraph" w:customStyle="1" w:styleId="TabelaCelulas">
    <w:name w:val="Tabela_Celulas"/>
    <w:basedOn w:val="Normal"/>
    <w:rsid w:val="001A607F"/>
    <w:pPr>
      <w:spacing w:before="120" w:after="120"/>
      <w:ind w:left="288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rsid w:val="001A607F"/>
    <w:pPr>
      <w:spacing w:after="240" w:line="360" w:lineRule="auto"/>
      <w:jc w:val="both"/>
    </w:pPr>
    <w:rPr>
      <w:rFonts w:ascii="Courier New" w:hAnsi="Courier New" w:cs="Courier New"/>
      <w:sz w:val="24"/>
    </w:rPr>
  </w:style>
  <w:style w:type="character" w:customStyle="1" w:styleId="Pr-formataoHTMLChar">
    <w:name w:val="Pré-formatação HTML Char"/>
    <w:link w:val="Pr-formataoHTML"/>
    <w:rsid w:val="001A607F"/>
    <w:rPr>
      <w:rFonts w:ascii="Courier New" w:eastAsia="Times New Roman" w:hAnsi="Courier New" w:cs="Courier New"/>
      <w:sz w:val="24"/>
      <w:szCs w:val="20"/>
      <w:lang w:eastAsia="ar-SA"/>
    </w:rPr>
  </w:style>
  <w:style w:type="paragraph" w:customStyle="1" w:styleId="Anexo">
    <w:name w:val="Anexo"/>
    <w:basedOn w:val="Normal"/>
    <w:next w:val="ParagrafoNormal"/>
    <w:rsid w:val="001A607F"/>
    <w:pPr>
      <w:numPr>
        <w:numId w:val="2"/>
      </w:numPr>
      <w:spacing w:before="240" w:after="240" w:line="360" w:lineRule="auto"/>
      <w:ind w:left="431" w:hanging="431"/>
      <w:jc w:val="both"/>
    </w:pPr>
    <w:rPr>
      <w:sz w:val="40"/>
      <w:szCs w:val="56"/>
    </w:rPr>
  </w:style>
  <w:style w:type="paragraph" w:customStyle="1" w:styleId="AnexoTitulo2">
    <w:name w:val="Anexo_Titulo_2"/>
    <w:basedOn w:val="Normal"/>
    <w:next w:val="ParagrafoNormal"/>
    <w:rsid w:val="001A607F"/>
    <w:pPr>
      <w:tabs>
        <w:tab w:val="num" w:pos="2160"/>
      </w:tabs>
      <w:spacing w:before="240" w:after="240" w:line="360" w:lineRule="auto"/>
      <w:ind w:left="432" w:hanging="432"/>
      <w:jc w:val="both"/>
    </w:pPr>
    <w:rPr>
      <w:b/>
      <w:bCs/>
      <w:sz w:val="36"/>
      <w:szCs w:val="36"/>
    </w:rPr>
  </w:style>
  <w:style w:type="paragraph" w:customStyle="1" w:styleId="AnexoTitulo3">
    <w:name w:val="Anexo_Titulo_3"/>
    <w:basedOn w:val="Normal"/>
    <w:next w:val="ParagrafoNormal"/>
    <w:rsid w:val="001A607F"/>
    <w:pPr>
      <w:tabs>
        <w:tab w:val="left" w:pos="1843"/>
        <w:tab w:val="num" w:pos="2160"/>
      </w:tabs>
      <w:spacing w:before="240" w:after="240" w:line="360" w:lineRule="auto"/>
      <w:ind w:left="709" w:hanging="709"/>
      <w:jc w:val="both"/>
    </w:pPr>
    <w:rPr>
      <w:b/>
      <w:bCs/>
      <w:sz w:val="32"/>
      <w:szCs w:val="32"/>
    </w:rPr>
  </w:style>
  <w:style w:type="paragraph" w:customStyle="1" w:styleId="ReferenciaNumero">
    <w:name w:val="Referencia_Numero"/>
    <w:basedOn w:val="Normal"/>
    <w:rsid w:val="001A607F"/>
    <w:pPr>
      <w:spacing w:before="60" w:after="60"/>
    </w:pPr>
    <w:rPr>
      <w:sz w:val="24"/>
      <w:szCs w:val="24"/>
      <w:lang w:val="pt-PT"/>
    </w:rPr>
  </w:style>
  <w:style w:type="paragraph" w:customStyle="1" w:styleId="Referncia">
    <w:name w:val="Referência"/>
    <w:next w:val="Normal"/>
    <w:rsid w:val="001A607F"/>
    <w:pPr>
      <w:suppressAutoHyphens/>
      <w:spacing w:before="120" w:after="120"/>
      <w:ind w:left="284" w:hanging="284"/>
      <w:jc w:val="both"/>
    </w:pPr>
    <w:rPr>
      <w:rFonts w:ascii="Verdana" w:eastAsia="Arial" w:hAnsi="Verdana"/>
      <w:lang w:val="pt-PT" w:eastAsia="ar-SA"/>
    </w:rPr>
  </w:style>
  <w:style w:type="paragraph" w:styleId="Textodenotaderodap">
    <w:name w:val="footnote text"/>
    <w:basedOn w:val="Normal"/>
    <w:link w:val="TextodenotaderodapChar"/>
    <w:semiHidden/>
    <w:rsid w:val="001A607F"/>
    <w:pPr>
      <w:spacing w:after="120"/>
      <w:jc w:val="both"/>
    </w:pPr>
    <w:rPr>
      <w:szCs w:val="24"/>
    </w:rPr>
  </w:style>
  <w:style w:type="character" w:customStyle="1" w:styleId="TextodenotaderodapChar">
    <w:name w:val="Texto de nota de rodapé Char"/>
    <w:link w:val="Textodenotaderodap"/>
    <w:semiHidden/>
    <w:rsid w:val="001A607F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semiHidden/>
    <w:rsid w:val="001A607F"/>
    <w:pPr>
      <w:tabs>
        <w:tab w:val="center" w:pos="4419"/>
        <w:tab w:val="right" w:pos="8838"/>
      </w:tabs>
      <w:spacing w:after="240" w:line="360" w:lineRule="auto"/>
      <w:jc w:val="both"/>
    </w:pPr>
    <w:rPr>
      <w:rFonts w:ascii="Book Antiqua" w:hAnsi="Book Antiqua"/>
      <w:sz w:val="24"/>
      <w:szCs w:val="24"/>
    </w:rPr>
  </w:style>
  <w:style w:type="character" w:customStyle="1" w:styleId="RodapChar">
    <w:name w:val="Rodapé Char"/>
    <w:link w:val="Rodap"/>
    <w:semiHidden/>
    <w:rsid w:val="001A607F"/>
    <w:rPr>
      <w:rFonts w:ascii="Book Antiqua" w:eastAsia="Times New Roman" w:hAnsi="Book Antiqua" w:cs="Times New Roman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1A607F"/>
    <w:pPr>
      <w:jc w:val="center"/>
    </w:pPr>
    <w:rPr>
      <w:rFonts w:ascii="Book Antiqua" w:hAnsi="Book Antiqua"/>
    </w:rPr>
  </w:style>
  <w:style w:type="paragraph" w:customStyle="1" w:styleId="CaixadeTexto">
    <w:name w:val="Caixa de Texto"/>
    <w:rsid w:val="001A607F"/>
    <w:pPr>
      <w:suppressAutoHyphens/>
      <w:spacing w:line="200" w:lineRule="exact"/>
      <w:ind w:left="431"/>
      <w:jc w:val="both"/>
    </w:pPr>
    <w:rPr>
      <w:rFonts w:ascii="Arial" w:eastAsia="Arial" w:hAnsi="Arial" w:cs="Arial"/>
      <w:sz w:val="16"/>
      <w:szCs w:val="16"/>
      <w:lang w:eastAsia="ar-SA"/>
    </w:rPr>
  </w:style>
  <w:style w:type="paragraph" w:styleId="Sumrio4">
    <w:name w:val="toc 4"/>
    <w:basedOn w:val="Normal"/>
    <w:next w:val="Normal"/>
    <w:semiHidden/>
    <w:rsid w:val="001A607F"/>
    <w:pPr>
      <w:ind w:left="600"/>
    </w:pPr>
  </w:style>
  <w:style w:type="paragraph" w:styleId="Sumrio5">
    <w:name w:val="toc 5"/>
    <w:basedOn w:val="Normal"/>
    <w:next w:val="Normal"/>
    <w:semiHidden/>
    <w:rsid w:val="001A607F"/>
    <w:pPr>
      <w:ind w:left="800"/>
    </w:pPr>
  </w:style>
  <w:style w:type="paragraph" w:styleId="Sumrio6">
    <w:name w:val="toc 6"/>
    <w:basedOn w:val="Normal"/>
    <w:next w:val="Normal"/>
    <w:semiHidden/>
    <w:rsid w:val="001A607F"/>
    <w:pPr>
      <w:ind w:left="1000"/>
    </w:pPr>
  </w:style>
  <w:style w:type="paragraph" w:styleId="Sumrio7">
    <w:name w:val="toc 7"/>
    <w:basedOn w:val="Normal"/>
    <w:next w:val="Normal"/>
    <w:semiHidden/>
    <w:rsid w:val="001A607F"/>
    <w:pPr>
      <w:ind w:left="1200"/>
    </w:pPr>
  </w:style>
  <w:style w:type="paragraph" w:styleId="Sumrio8">
    <w:name w:val="toc 8"/>
    <w:basedOn w:val="Normal"/>
    <w:next w:val="Normal"/>
    <w:semiHidden/>
    <w:rsid w:val="001A607F"/>
    <w:pPr>
      <w:ind w:left="1400"/>
    </w:pPr>
  </w:style>
  <w:style w:type="paragraph" w:styleId="Sumrio9">
    <w:name w:val="toc 9"/>
    <w:basedOn w:val="Normal"/>
    <w:next w:val="Normal"/>
    <w:semiHidden/>
    <w:rsid w:val="001A607F"/>
    <w:pPr>
      <w:ind w:left="1600"/>
    </w:pPr>
  </w:style>
  <w:style w:type="paragraph" w:customStyle="1" w:styleId="CapaMonografiaTitulo">
    <w:name w:val="Capa_Monografia_Titulo"/>
    <w:basedOn w:val="Normal"/>
    <w:next w:val="ParagrafoNormal"/>
    <w:rsid w:val="001A607F"/>
    <w:pPr>
      <w:jc w:val="center"/>
    </w:pPr>
    <w:rPr>
      <w:rFonts w:cs="Arial"/>
      <w:b/>
      <w:bCs/>
      <w:sz w:val="36"/>
      <w:szCs w:val="36"/>
    </w:rPr>
  </w:style>
  <w:style w:type="paragraph" w:customStyle="1" w:styleId="CapaAutorNome">
    <w:name w:val="Capa_Autor_Nome"/>
    <w:basedOn w:val="Normal"/>
    <w:next w:val="ParagrafoNormal"/>
    <w:rsid w:val="001A607F"/>
    <w:pPr>
      <w:jc w:val="right"/>
    </w:pPr>
    <w:rPr>
      <w:b/>
      <w:bCs/>
      <w:sz w:val="32"/>
      <w:szCs w:val="32"/>
    </w:rPr>
  </w:style>
  <w:style w:type="paragraph" w:customStyle="1" w:styleId="CapaLocalNome">
    <w:name w:val="Capa_Local_Nome"/>
    <w:basedOn w:val="Normal"/>
    <w:next w:val="ParagrafoNormal"/>
    <w:rsid w:val="001A607F"/>
    <w:pPr>
      <w:ind w:left="0" w:right="1269"/>
      <w:jc w:val="center"/>
    </w:pPr>
    <w:rPr>
      <w:rFonts w:cs="Arial"/>
      <w:b/>
      <w:sz w:val="32"/>
      <w:szCs w:val="32"/>
    </w:rPr>
  </w:style>
  <w:style w:type="paragraph" w:customStyle="1" w:styleId="CapaAno">
    <w:name w:val="Capa_Ano"/>
    <w:basedOn w:val="Normal"/>
    <w:next w:val="ParagrafoNormal"/>
    <w:rsid w:val="001A607F"/>
    <w:pPr>
      <w:ind w:left="0" w:right="1269"/>
      <w:jc w:val="center"/>
    </w:pPr>
    <w:rPr>
      <w:rFonts w:cs="Arial"/>
      <w:b/>
      <w:sz w:val="32"/>
      <w:szCs w:val="32"/>
    </w:rPr>
  </w:style>
  <w:style w:type="paragraph" w:customStyle="1" w:styleId="RostoNotaApresentacao">
    <w:name w:val="Rosto_Nota_Apresentacao"/>
    <w:basedOn w:val="Normal"/>
    <w:next w:val="ParagrafoNormal"/>
    <w:rsid w:val="001A607F"/>
    <w:pPr>
      <w:ind w:left="3969"/>
      <w:jc w:val="both"/>
    </w:pPr>
    <w:rPr>
      <w:sz w:val="24"/>
    </w:rPr>
  </w:style>
  <w:style w:type="paragraph" w:customStyle="1" w:styleId="ResumoTexto">
    <w:name w:val="Resumo_Texto"/>
    <w:basedOn w:val="Normal"/>
    <w:next w:val="ParagrafoNormal"/>
    <w:rsid w:val="001A607F"/>
    <w:pPr>
      <w:tabs>
        <w:tab w:val="left" w:pos="851"/>
      </w:tabs>
    </w:pPr>
    <w:rPr>
      <w:sz w:val="24"/>
    </w:rPr>
  </w:style>
  <w:style w:type="paragraph" w:customStyle="1" w:styleId="AbstractTexto">
    <w:name w:val="Abstract_Texto"/>
    <w:basedOn w:val="ResumoTexto"/>
    <w:next w:val="Normal"/>
    <w:rsid w:val="001A607F"/>
  </w:style>
  <w:style w:type="paragraph" w:customStyle="1" w:styleId="RostoAutorNome">
    <w:name w:val="Rosto_Autor_Nome"/>
    <w:basedOn w:val="CapaAutorNome"/>
    <w:next w:val="ParagrafoNormal"/>
    <w:rsid w:val="001A607F"/>
    <w:pPr>
      <w:ind w:left="0" w:right="1269"/>
      <w:jc w:val="center"/>
    </w:pPr>
  </w:style>
  <w:style w:type="paragraph" w:customStyle="1" w:styleId="RostoMonografiaTitulo">
    <w:name w:val="Rosto_Monografia_Titulo"/>
    <w:basedOn w:val="CapaMonografiaTitulo"/>
    <w:next w:val="ParagrafoNormal"/>
    <w:rsid w:val="001A607F"/>
    <w:pPr>
      <w:ind w:left="0" w:right="1269"/>
    </w:pPr>
  </w:style>
  <w:style w:type="paragraph" w:customStyle="1" w:styleId="RostoMonografiaSubtitulo">
    <w:name w:val="Rosto_Monografia_Subtitulo"/>
    <w:basedOn w:val="Normal"/>
    <w:next w:val="ParagrafoNormal"/>
    <w:rsid w:val="001A607F"/>
    <w:pPr>
      <w:jc w:val="center"/>
    </w:pPr>
    <w:rPr>
      <w:sz w:val="28"/>
    </w:rPr>
  </w:style>
  <w:style w:type="paragraph" w:customStyle="1" w:styleId="RostoLocalNome">
    <w:name w:val="Rosto_Local_Nome"/>
    <w:basedOn w:val="CapaLocalNome"/>
    <w:next w:val="ParagrafoNormal"/>
    <w:rsid w:val="001A607F"/>
  </w:style>
  <w:style w:type="paragraph" w:customStyle="1" w:styleId="RostoAno">
    <w:name w:val="Rosto_Ano"/>
    <w:basedOn w:val="CapaAno"/>
    <w:next w:val="ParagrafoNormal"/>
    <w:rsid w:val="001A607F"/>
  </w:style>
  <w:style w:type="paragraph" w:customStyle="1" w:styleId="AprovacaoAutorNome">
    <w:name w:val="Aprovacao_Autor_Nome"/>
    <w:basedOn w:val="CapaAutorNome"/>
    <w:next w:val="ParagrafoNormal"/>
    <w:rsid w:val="001A607F"/>
    <w:pPr>
      <w:jc w:val="left"/>
    </w:pPr>
    <w:rPr>
      <w:b w:val="0"/>
      <w:sz w:val="24"/>
    </w:rPr>
  </w:style>
  <w:style w:type="paragraph" w:customStyle="1" w:styleId="AprovacaoMonografiaTitulo">
    <w:name w:val="Aprovacao_Monografia_Titulo"/>
    <w:basedOn w:val="CapaMonografiaTitulo"/>
    <w:next w:val="ParagrafoNormal"/>
    <w:rsid w:val="001A607F"/>
    <w:pPr>
      <w:jc w:val="left"/>
    </w:pPr>
    <w:rPr>
      <w:sz w:val="24"/>
    </w:rPr>
  </w:style>
  <w:style w:type="paragraph" w:customStyle="1" w:styleId="AprovacaoTexto">
    <w:name w:val="Aprovacao_Texto"/>
    <w:basedOn w:val="Normal"/>
    <w:next w:val="ParagrafoNormal"/>
    <w:rsid w:val="001A607F"/>
    <w:rPr>
      <w:bCs/>
      <w:sz w:val="24"/>
    </w:rPr>
  </w:style>
  <w:style w:type="paragraph" w:customStyle="1" w:styleId="ApresentacaoAssinatura">
    <w:name w:val="Apresentacao_Assinatura"/>
    <w:basedOn w:val="Normal"/>
    <w:rsid w:val="001A607F"/>
    <w:pPr>
      <w:jc w:val="center"/>
    </w:pPr>
    <w:rPr>
      <w:sz w:val="24"/>
    </w:rPr>
  </w:style>
  <w:style w:type="paragraph" w:customStyle="1" w:styleId="ApresentacaoMembroBanca">
    <w:name w:val="Apresentacao_Membro_Banca"/>
    <w:basedOn w:val="Normal"/>
    <w:next w:val="ParagrafoNormal"/>
    <w:rsid w:val="001A607F"/>
    <w:pPr>
      <w:jc w:val="center"/>
    </w:pPr>
    <w:rPr>
      <w:sz w:val="24"/>
    </w:rPr>
  </w:style>
  <w:style w:type="paragraph" w:customStyle="1" w:styleId="Textodecomentrio1">
    <w:name w:val="Texto de comentário1"/>
    <w:basedOn w:val="Normal"/>
    <w:rsid w:val="001A607F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07F"/>
  </w:style>
  <w:style w:type="character" w:customStyle="1" w:styleId="TextodecomentrioChar">
    <w:name w:val="Texto de comentário Char"/>
    <w:link w:val="Textodecomentrio"/>
    <w:uiPriority w:val="99"/>
    <w:semiHidden/>
    <w:rsid w:val="001A607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1"/>
    <w:next w:val="Textodecomentrio1"/>
    <w:link w:val="AssuntodocomentrioChar"/>
    <w:rsid w:val="001A607F"/>
    <w:rPr>
      <w:b/>
      <w:bCs/>
    </w:rPr>
  </w:style>
  <w:style w:type="character" w:customStyle="1" w:styleId="AssuntodocomentrioChar">
    <w:name w:val="Assunto do comentário Char"/>
    <w:link w:val="Assuntodocomentrio"/>
    <w:rsid w:val="001A607F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rsid w:val="001A60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A607F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ReferenciaTexto">
    <w:name w:val="Referencia_Texto"/>
    <w:basedOn w:val="Normal"/>
    <w:rsid w:val="001A607F"/>
    <w:pPr>
      <w:ind w:left="340" w:hanging="340"/>
    </w:pPr>
    <w:rPr>
      <w:sz w:val="24"/>
    </w:rPr>
  </w:style>
  <w:style w:type="paragraph" w:customStyle="1" w:styleId="EstiloAnaltico1Esquerda0cmPrimeiralinha0cm">
    <w:name w:val="Estilo Analítico 1 + Esquerda:  0 cm Primeira linha:  0 cm"/>
    <w:basedOn w:val="Sumrio1"/>
    <w:rsid w:val="001A607F"/>
    <w:pPr>
      <w:ind w:left="0"/>
    </w:pPr>
    <w:rPr>
      <w:szCs w:val="20"/>
    </w:rPr>
  </w:style>
  <w:style w:type="paragraph" w:customStyle="1" w:styleId="EstiloAnaltico1Esquerda0cmPrimeiralinha0cm1">
    <w:name w:val="Estilo Analítico 1 + Esquerda:  0 cm Primeira linha:  0 cm1"/>
    <w:basedOn w:val="Sumrio1"/>
    <w:rsid w:val="001A607F"/>
    <w:pPr>
      <w:ind w:left="0" w:firstLine="340"/>
    </w:pPr>
    <w:rPr>
      <w:szCs w:val="20"/>
    </w:rPr>
  </w:style>
  <w:style w:type="paragraph" w:styleId="Ttulo">
    <w:name w:val="Title"/>
    <w:basedOn w:val="Normal"/>
    <w:next w:val="Subttulo"/>
    <w:link w:val="TtuloChar"/>
    <w:qFormat/>
    <w:rsid w:val="001A607F"/>
    <w:pPr>
      <w:spacing w:before="240" w:after="240"/>
    </w:pPr>
    <w:rPr>
      <w:rFonts w:cs="Arial"/>
      <w:b/>
      <w:bCs/>
      <w:kern w:val="1"/>
      <w:sz w:val="40"/>
      <w:szCs w:val="32"/>
    </w:rPr>
  </w:style>
  <w:style w:type="character" w:customStyle="1" w:styleId="TtuloChar">
    <w:name w:val="Título Char"/>
    <w:link w:val="Ttulo"/>
    <w:rsid w:val="001A607F"/>
    <w:rPr>
      <w:rFonts w:ascii="Times New Roman" w:eastAsia="Times New Roman" w:hAnsi="Times New Roman" w:cs="Arial"/>
      <w:b/>
      <w:bCs/>
      <w:kern w:val="1"/>
      <w:sz w:val="40"/>
      <w:szCs w:val="32"/>
      <w:lang w:eastAsia="ar-SA"/>
    </w:rPr>
  </w:style>
  <w:style w:type="paragraph" w:customStyle="1" w:styleId="Entradadendice10">
    <w:name w:val="Entrada de índice 10"/>
    <w:basedOn w:val="ndice"/>
    <w:rsid w:val="001A607F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rsid w:val="001A607F"/>
    <w:pPr>
      <w:suppressLineNumbers/>
    </w:pPr>
  </w:style>
  <w:style w:type="paragraph" w:customStyle="1" w:styleId="Ttulodatabela">
    <w:name w:val="Título da tabela"/>
    <w:basedOn w:val="Contedodatabela"/>
    <w:rsid w:val="001A607F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rsid w:val="001A607F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link w:val="Cabealho"/>
    <w:uiPriority w:val="99"/>
    <w:rsid w:val="001A607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emEspaamento">
    <w:name w:val="No Spacing"/>
    <w:uiPriority w:val="1"/>
    <w:qFormat/>
    <w:rsid w:val="001A607F"/>
    <w:pPr>
      <w:ind w:left="431"/>
      <w:jc w:val="both"/>
    </w:pPr>
    <w:rPr>
      <w:sz w:val="22"/>
      <w:szCs w:val="22"/>
      <w:lang w:eastAsia="en-US"/>
    </w:rPr>
  </w:style>
  <w:style w:type="character" w:customStyle="1" w:styleId="apple-style-span">
    <w:name w:val="apple-style-span"/>
    <w:basedOn w:val="Fontepargpadro"/>
    <w:rsid w:val="001A607F"/>
  </w:style>
  <w:style w:type="character" w:customStyle="1" w:styleId="mw-headline">
    <w:name w:val="mw-headline"/>
    <w:basedOn w:val="Fontepargpadro"/>
    <w:rsid w:val="001A607F"/>
  </w:style>
  <w:style w:type="paragraph" w:customStyle="1" w:styleId="Default">
    <w:name w:val="Default"/>
    <w:rsid w:val="001A60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rte">
    <w:name w:val="Strong"/>
    <w:uiPriority w:val="22"/>
    <w:qFormat/>
    <w:rsid w:val="001A607F"/>
    <w:rPr>
      <w:b/>
      <w:bCs/>
    </w:rPr>
  </w:style>
  <w:style w:type="character" w:customStyle="1" w:styleId="longtext1">
    <w:name w:val="long_text1"/>
    <w:rsid w:val="001A607F"/>
    <w:rPr>
      <w:sz w:val="20"/>
      <w:szCs w:val="20"/>
    </w:rPr>
  </w:style>
  <w:style w:type="character" w:customStyle="1" w:styleId="google-src-text1">
    <w:name w:val="google-src-text1"/>
    <w:rsid w:val="001A607F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1A607F"/>
    <w:pPr>
      <w:suppressAutoHyphens w:val="0"/>
      <w:spacing w:before="100" w:beforeAutospacing="1" w:after="100" w:afterAutospacing="1"/>
      <w:ind w:left="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1A607F"/>
    <w:rPr>
      <w:i/>
      <w:iCs/>
    </w:rPr>
  </w:style>
  <w:style w:type="paragraph" w:styleId="PargrafodaLista">
    <w:name w:val="List Paragraph"/>
    <w:basedOn w:val="Normal"/>
    <w:uiPriority w:val="34"/>
    <w:qFormat/>
    <w:rsid w:val="001A607F"/>
    <w:pPr>
      <w:ind w:left="708"/>
    </w:pPr>
  </w:style>
  <w:style w:type="character" w:customStyle="1" w:styleId="longtext">
    <w:name w:val="long_text"/>
    <w:basedOn w:val="Fontepargpadro"/>
    <w:rsid w:val="001A607F"/>
  </w:style>
  <w:style w:type="character" w:customStyle="1" w:styleId="mediumtext">
    <w:name w:val="medium_text"/>
    <w:basedOn w:val="Fontepargpadro"/>
    <w:rsid w:val="003145F7"/>
  </w:style>
  <w:style w:type="character" w:customStyle="1" w:styleId="google-src-text">
    <w:name w:val="google-src-text"/>
    <w:basedOn w:val="Fontepargpadro"/>
    <w:rsid w:val="00090933"/>
  </w:style>
  <w:style w:type="character" w:styleId="CitaoHTML">
    <w:name w:val="HTML Cite"/>
    <w:uiPriority w:val="99"/>
    <w:semiHidden/>
    <w:unhideWhenUsed/>
    <w:rsid w:val="009628F6"/>
    <w:rPr>
      <w:i w:val="0"/>
      <w:iCs w:val="0"/>
      <w:color w:val="0E774A"/>
    </w:rPr>
  </w:style>
  <w:style w:type="table" w:styleId="Tabelacomgrade">
    <w:name w:val="Table Grid"/>
    <w:basedOn w:val="Tabelanormal"/>
    <w:uiPriority w:val="59"/>
    <w:rsid w:val="006C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5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7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chart" Target="charts/chart1.xml"/><Relationship Id="rId13" Type="http://schemas.openxmlformats.org/officeDocument/2006/relationships/image" Target="media/image1.png"/><Relationship Id="rId14" Type="http://schemas.openxmlformats.org/officeDocument/2006/relationships/hyperlink" Target="http://translate.googleusercontent.com/translate_c?hl=pt-BR&amp;sl=en&amp;tl=pt&amp;u=http://www.w3.org/TR/ws-arch/&amp;rurl=translate.google.com.br&amp;usg=ALkJrhjWhvT-ibzuEgRyTXveew4vbUt8lw" TargetMode="Externa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1.xml"/><Relationship Id="rId18" Type="http://schemas.openxmlformats.org/officeDocument/2006/relationships/header" Target="header7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 dos Tempos de Execução em Milisegundos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Sequencial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</c:f>
              <c:strCache>
                <c:ptCount val="1"/>
                <c:pt idx="0">
                  <c:v>Tempo</c:v>
                </c:pt>
              </c:strCache>
            </c:strRef>
          </c:cat>
          <c:val>
            <c:numRef>
              <c:f>Plan1!$B$2</c:f>
              <c:numCache>
                <c:formatCode>#,##0.000</c:formatCode>
                <c:ptCount val="1"/>
                <c:pt idx="0">
                  <c:v>5.209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Paralelo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Plan1!$A$2</c:f>
              <c:strCache>
                <c:ptCount val="1"/>
                <c:pt idx="0">
                  <c:v>Tempo</c:v>
                </c:pt>
              </c:strCache>
            </c:strRef>
          </c:cat>
          <c:val>
            <c:numRef>
              <c:f>Plan1!$C$2</c:f>
              <c:numCache>
                <c:formatCode>0.000</c:formatCode>
                <c:ptCount val="1"/>
                <c:pt idx="0">
                  <c:v>3.419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042610336"/>
        <c:axId val="-2011699888"/>
      </c:barChart>
      <c:catAx>
        <c:axId val="-20426103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2011699888"/>
        <c:crosses val="autoZero"/>
        <c:auto val="1"/>
        <c:lblAlgn val="ctr"/>
        <c:lblOffset val="100"/>
        <c:noMultiLvlLbl val="0"/>
      </c:catAx>
      <c:valAx>
        <c:axId val="-201169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4261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DB1AA-5CAD-1747-8833-118583AD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16</Pages>
  <Words>2119</Words>
  <Characters>11444</Characters>
  <Application>Microsoft Macintosh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Links>
    <vt:vector size="132" baseType="variant">
      <vt:variant>
        <vt:i4>524291</vt:i4>
      </vt:variant>
      <vt:variant>
        <vt:i4>69</vt:i4>
      </vt:variant>
      <vt:variant>
        <vt:i4>0</vt:i4>
      </vt:variant>
      <vt:variant>
        <vt:i4>5</vt:i4>
      </vt:variant>
      <vt:variant>
        <vt:lpwstr>http://www.rau-tu.unicamp.br/nou-rau/softwarelivre/document/?down=84</vt:lpwstr>
      </vt:variant>
      <vt:variant>
        <vt:lpwstr/>
      </vt:variant>
      <vt:variant>
        <vt:i4>3145824</vt:i4>
      </vt:variant>
      <vt:variant>
        <vt:i4>66</vt:i4>
      </vt:variant>
      <vt:variant>
        <vt:i4>0</vt:i4>
      </vt:variant>
      <vt:variant>
        <vt:i4>5</vt:i4>
      </vt:variant>
      <vt:variant>
        <vt:lpwstr>http://translate.googleusercontent.com/translate_c?hl=pt-BR&amp;sl=en&amp;tl=pt&amp;u=http://www.w3.org/TR/ws-arch/&amp;rurl=translate.google.com.br&amp;usg=ALkJrhjWhvT-ibzuEgRyTXveew4vbUt8lw</vt:lpwstr>
      </vt:variant>
      <vt:variant>
        <vt:lpwstr>service_description</vt:lpwstr>
      </vt:variant>
      <vt:variant>
        <vt:i4>6422549</vt:i4>
      </vt:variant>
      <vt:variant>
        <vt:i4>63</vt:i4>
      </vt:variant>
      <vt:variant>
        <vt:i4>0</vt:i4>
      </vt:variant>
      <vt:variant>
        <vt:i4>5</vt:i4>
      </vt:variant>
      <vt:variant>
        <vt:lpwstr>http://translate.googleusercontent.com/translate_c?hl=pt-BR&amp;sl=en&amp;tl=pt&amp;u=http://www.w3.org/TR/ws-arch/&amp;rurl=translate.google.com.br&amp;usg=ALkJrhjWhvT-ibzuEgRyTXveew4vbUt8lw</vt:lpwstr>
      </vt:variant>
      <vt:variant>
        <vt:lpwstr>agent</vt:lpwstr>
      </vt:variant>
      <vt:variant>
        <vt:i4>1769593</vt:i4>
      </vt:variant>
      <vt:variant>
        <vt:i4>60</vt:i4>
      </vt:variant>
      <vt:variant>
        <vt:i4>0</vt:i4>
      </vt:variant>
      <vt:variant>
        <vt:i4>5</vt:i4>
      </vt:variant>
      <vt:variant>
        <vt:lpwstr>http://translate.googleusercontent.com/translate_c?hl=pt-BR&amp;sl=en&amp;tl=pt&amp;u=http://www.w3.org/TR/ws-arch/&amp;rurl=translate.google.com.br&amp;usg=ALkJrhjWhvT-ibzuEgRyTXveew4vbUt8lw</vt:lpwstr>
      </vt:variant>
      <vt:variant>
        <vt:lpwstr>service</vt:lpwstr>
      </vt:variant>
      <vt:variant>
        <vt:i4>1769534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_Toc261547989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_Toc261547985</vt:lpwstr>
      </vt:variant>
      <vt:variant>
        <vt:i4>1310782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_Toc261547979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_Toc261547979</vt:lpwstr>
      </vt:variant>
      <vt:variant>
        <vt:i4>1310782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_Toc261547978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_Toc261547977</vt:lpwstr>
      </vt:variant>
      <vt:variant>
        <vt:i4>1769534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_Toc261547980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_Toc261547979</vt:lpwstr>
      </vt:variant>
      <vt:variant>
        <vt:i4>1310782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_Toc261547978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_Toc261547980</vt:lpwstr>
      </vt:variant>
      <vt:variant>
        <vt:i4>1310782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_Toc261547979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_Toc261547978</vt:lpwstr>
      </vt:variant>
      <vt:variant>
        <vt:i4>1310782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_Toc261547977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_Toc261547976</vt:lpwstr>
      </vt:variant>
      <vt:variant>
        <vt:i4>1310782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_Toc261547975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_Toc261547974</vt:lpwstr>
      </vt:variant>
      <vt:variant>
        <vt:i4>1310782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_Toc261547972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_Toc261547971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cp:lastModifiedBy>Gabriel Alvarenga Da Cruz</cp:lastModifiedBy>
  <cp:revision>19</cp:revision>
  <cp:lastPrinted>2010-10-16T18:25:00Z</cp:lastPrinted>
  <dcterms:created xsi:type="dcterms:W3CDTF">2017-04-06T14:34:00Z</dcterms:created>
  <dcterms:modified xsi:type="dcterms:W3CDTF">2017-04-08T00:55:00Z</dcterms:modified>
</cp:coreProperties>
</file>